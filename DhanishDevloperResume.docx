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D28AE" w14:textId="1157F869" w:rsidR="000F623A" w:rsidRPr="00650170" w:rsidRDefault="007E7372" w:rsidP="00B13301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       </w:t>
      </w:r>
      <w:r w:rsidR="00C22A77" w:rsidRPr="000F623A">
        <w:rPr>
          <w:b/>
          <w:sz w:val="44"/>
          <w:szCs w:val="44"/>
        </w:rPr>
        <w:t xml:space="preserve"> </w:t>
      </w:r>
      <w:r w:rsidR="000F623A" w:rsidRPr="004902F2">
        <w:rPr>
          <w:rFonts w:ascii="Times New Roman" w:hAnsi="Times New Roman" w:cs="Times New Roman"/>
          <w:b/>
          <w:sz w:val="44"/>
          <w:szCs w:val="44"/>
          <w:u w:val="single"/>
        </w:rPr>
        <w:t>RESUME</w:t>
      </w:r>
      <w:r w:rsidR="000A345A">
        <w:rPr>
          <w:rFonts w:ascii="Times New Roman" w:hAnsi="Times New Roman" w:cs="Times New Roman"/>
          <w:b/>
          <w:sz w:val="44"/>
          <w:szCs w:val="44"/>
          <w:u w:val="single"/>
        </w:rPr>
        <w:t xml:space="preserve"> </w:t>
      </w:r>
    </w:p>
    <w:p w14:paraId="37084259" w14:textId="0389EF9F" w:rsidR="00C22A77" w:rsidRPr="00650170" w:rsidRDefault="00C22A77" w:rsidP="00B13301">
      <w:r w:rsidRPr="00816EA6">
        <w:t xml:space="preserve">  </w:t>
      </w:r>
      <w:r w:rsidR="000F623A">
        <w:t xml:space="preserve">                                                        </w:t>
      </w:r>
      <w:r w:rsidR="004902F2">
        <w:t xml:space="preserve">  </w:t>
      </w:r>
      <w:r w:rsidR="008A1828">
        <w:rPr>
          <w:rFonts w:ascii="Times New Roman" w:hAnsi="Times New Roman" w:cs="Times New Roman"/>
          <w:b/>
          <w:sz w:val="32"/>
          <w:szCs w:val="32"/>
        </w:rPr>
        <w:t>Dhanish Kumar Singh</w:t>
      </w:r>
      <w:r w:rsidR="000166B8">
        <w:rPr>
          <w:rFonts w:ascii="Times New Roman" w:hAnsi="Times New Roman" w:cs="Times New Roman"/>
          <w:b/>
          <w:sz w:val="32"/>
          <w:szCs w:val="32"/>
        </w:rPr>
        <w:t>.</w:t>
      </w:r>
      <w:r w:rsidR="0071406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6080B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52E62573" w14:textId="6A2A50A5" w:rsidR="00C22A77" w:rsidRPr="00A941E1" w:rsidRDefault="00C22A77" w:rsidP="00C22A77">
      <w:pPr>
        <w:ind w:left="-144" w:right="-144"/>
        <w:rPr>
          <w:rFonts w:ascii="Verdana" w:hAnsi="Verdana"/>
        </w:rPr>
      </w:pPr>
      <w:r w:rsidRPr="00A941E1">
        <w:rPr>
          <w:rFonts w:ascii="Verdana" w:hAnsi="Verdana"/>
        </w:rPr>
        <w:t>Email</w:t>
      </w:r>
      <w:r w:rsidR="001D5D6D" w:rsidRPr="00A941E1">
        <w:rPr>
          <w:rFonts w:ascii="Verdana" w:hAnsi="Verdana"/>
        </w:rPr>
        <w:t xml:space="preserve">: </w:t>
      </w:r>
      <w:r w:rsidR="008A1828">
        <w:rPr>
          <w:rFonts w:ascii="Verdana" w:hAnsi="Verdana"/>
        </w:rPr>
        <w:t>Singhdhanish8@gmail.com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</w:p>
    <w:p w14:paraId="623793CD" w14:textId="4D41A380" w:rsidR="00C22A77" w:rsidRDefault="00C22A77" w:rsidP="00C22A77">
      <w:pPr>
        <w:ind w:left="-144" w:right="-144"/>
        <w:rPr>
          <w:rFonts w:ascii="Verdana" w:hAnsi="Verdana"/>
        </w:rPr>
      </w:pPr>
      <w:r w:rsidRPr="00816EA6">
        <w:rPr>
          <w:rFonts w:ascii="Verdana" w:hAnsi="Verdana"/>
        </w:rPr>
        <w:t xml:space="preserve">Phone: </w:t>
      </w:r>
      <w:r w:rsidR="008A1828">
        <w:rPr>
          <w:rFonts w:ascii="Verdana" w:hAnsi="Verdana"/>
        </w:rPr>
        <w:t>9167911218</w:t>
      </w:r>
    </w:p>
    <w:p w14:paraId="2564DBF0" w14:textId="02AE67D2" w:rsidR="008A1828" w:rsidRDefault="008A1828" w:rsidP="00C22A77">
      <w:pPr>
        <w:ind w:left="-144" w:right="-144"/>
        <w:rPr>
          <w:rFonts w:ascii="Verdana" w:hAnsi="Verdana"/>
        </w:rPr>
      </w:pPr>
      <w:proofErr w:type="spellStart"/>
      <w:r>
        <w:rPr>
          <w:rFonts w:ascii="Verdana" w:hAnsi="Verdana"/>
        </w:rPr>
        <w:t>Link</w:t>
      </w:r>
      <w:r w:rsidR="002909EC">
        <w:rPr>
          <w:rFonts w:ascii="Verdana" w:hAnsi="Verdana"/>
        </w:rPr>
        <w:t>e</w:t>
      </w:r>
      <w:r>
        <w:rPr>
          <w:rFonts w:ascii="Verdana" w:hAnsi="Verdana"/>
        </w:rPr>
        <w:t>din</w:t>
      </w:r>
      <w:proofErr w:type="spellEnd"/>
      <w:r w:rsidRPr="00A941E1">
        <w:rPr>
          <w:rFonts w:ascii="Verdana" w:hAnsi="Verdana"/>
        </w:rPr>
        <w:t xml:space="preserve">: </w:t>
      </w:r>
      <w:r w:rsidRPr="008A1828">
        <w:rPr>
          <w:rFonts w:ascii="Verdana" w:hAnsi="Verdana"/>
        </w:rPr>
        <w:t>www.linkedin.com/in/dhanishsingh</w:t>
      </w:r>
    </w:p>
    <w:p w14:paraId="029F63CB" w14:textId="12418CE6" w:rsidR="008A1828" w:rsidRPr="00816EA6" w:rsidRDefault="008A1828" w:rsidP="00C22A77">
      <w:pPr>
        <w:ind w:left="-144" w:right="-144"/>
        <w:rPr>
          <w:rFonts w:ascii="Verdana" w:hAnsi="Verdana"/>
        </w:rPr>
      </w:pPr>
      <w:proofErr w:type="spellStart"/>
      <w:r>
        <w:rPr>
          <w:rFonts w:ascii="Verdana" w:hAnsi="Verdana"/>
        </w:rPr>
        <w:t>Github</w:t>
      </w:r>
      <w:proofErr w:type="spellEnd"/>
      <w:r>
        <w:rPr>
          <w:rFonts w:ascii="Verdana" w:hAnsi="Verdana"/>
        </w:rPr>
        <w:t xml:space="preserve">: </w:t>
      </w:r>
      <w:r w:rsidRPr="008A1828">
        <w:rPr>
          <w:rFonts w:ascii="Verdana" w:hAnsi="Verdana"/>
        </w:rPr>
        <w:t>https://github.com/DhanishS123</w:t>
      </w:r>
    </w:p>
    <w:p w14:paraId="092E1650" w14:textId="77777777" w:rsidR="00C22A77" w:rsidRPr="00816EA6" w:rsidRDefault="00C22A77" w:rsidP="00C22A77">
      <w:pPr>
        <w:spacing w:before="100" w:beforeAutospacing="1" w:after="120"/>
        <w:ind w:left="-144" w:right="-288"/>
        <w:rPr>
          <w:rFonts w:ascii="Verdana" w:hAnsi="Verdana"/>
        </w:rPr>
      </w:pPr>
      <w:r w:rsidRPr="00816EA6">
        <w:rPr>
          <w:rFonts w:ascii="Verdana" w:hAnsi="Verdana"/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924FD3" wp14:editId="090D5874">
                <wp:simplePos x="0" y="0"/>
                <wp:positionH relativeFrom="column">
                  <wp:posOffset>-114300</wp:posOffset>
                </wp:positionH>
                <wp:positionV relativeFrom="paragraph">
                  <wp:posOffset>154305</wp:posOffset>
                </wp:positionV>
                <wp:extent cx="5943600" cy="0"/>
                <wp:effectExtent l="28575" t="31115" r="28575" b="3556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42B689" id="Straight Connector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2.15pt" to="45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" strokeweight="4.5pt">
                <v:stroke linestyle="thinThick"/>
              </v:line>
            </w:pict>
          </mc:Fallback>
        </mc:AlternateContent>
      </w:r>
    </w:p>
    <w:p w14:paraId="481AB1AF" w14:textId="77777777" w:rsidR="00C22A77" w:rsidRPr="00816EA6" w:rsidRDefault="00C22A77" w:rsidP="00C22A77">
      <w:pPr>
        <w:spacing w:before="280" w:after="280"/>
        <w:rPr>
          <w:rFonts w:ascii="Verdana" w:hAnsi="Verdana"/>
          <w:b/>
        </w:rPr>
      </w:pPr>
      <w:r w:rsidRPr="00816EA6">
        <w:rPr>
          <w:rFonts w:ascii="Verdana" w:hAnsi="Verdana"/>
          <w:b/>
          <w:u w:val="single"/>
        </w:rPr>
        <w:t>Objective</w:t>
      </w:r>
      <w:r w:rsidRPr="00816EA6">
        <w:rPr>
          <w:rFonts w:ascii="Verdana" w:hAnsi="Verdana"/>
          <w:b/>
        </w:rPr>
        <w:t>:</w:t>
      </w:r>
    </w:p>
    <w:p w14:paraId="431F7060" w14:textId="77777777" w:rsidR="00C22A77" w:rsidRPr="00235C3F" w:rsidRDefault="00235C3F" w:rsidP="00C22A77">
      <w:pPr>
        <w:rPr>
          <w:rFonts w:ascii="Verdana" w:hAnsi="Verdana"/>
        </w:rPr>
      </w:pPr>
      <w:r w:rsidRPr="00235C3F">
        <w:rPr>
          <w:rFonts w:ascii="Verdana" w:hAnsi="Verdana"/>
        </w:rPr>
        <w:t xml:space="preserve">Seeking </w:t>
      </w:r>
      <w:r w:rsidR="00423290">
        <w:rPr>
          <w:rFonts w:ascii="Arial" w:hAnsi="Arial" w:cs="Arial"/>
          <w:color w:val="222222"/>
          <w:shd w:val="clear" w:color="auto" w:fill="FFFFFF"/>
        </w:rPr>
        <w:t>Development </w:t>
      </w:r>
      <w:r w:rsidRPr="00235C3F">
        <w:rPr>
          <w:rFonts w:ascii="Verdana" w:hAnsi="Verdana"/>
        </w:rPr>
        <w:t>assignments to utilize my skills and experience in industry that offers professional growth while being resourceful, innovative and flexible</w:t>
      </w:r>
    </w:p>
    <w:p w14:paraId="2826D8A3" w14:textId="77777777" w:rsidR="00C22A77" w:rsidRPr="00816EA6" w:rsidRDefault="00C22A77" w:rsidP="00C22A77">
      <w:pPr>
        <w:spacing w:before="280" w:after="280"/>
        <w:rPr>
          <w:rFonts w:ascii="Verdana" w:hAnsi="Verdana"/>
          <w:b/>
        </w:rPr>
      </w:pPr>
      <w:r w:rsidRPr="00816EA6">
        <w:rPr>
          <w:rFonts w:ascii="Verdana" w:hAnsi="Verdana"/>
          <w:b/>
          <w:u w:val="single"/>
        </w:rPr>
        <w:t>Professional Summary</w:t>
      </w:r>
      <w:r w:rsidRPr="00816EA6">
        <w:rPr>
          <w:rFonts w:ascii="Verdana" w:hAnsi="Verdana"/>
          <w:b/>
        </w:rPr>
        <w:t>:</w:t>
      </w:r>
      <w:r w:rsidR="00C83FFC">
        <w:rPr>
          <w:rFonts w:ascii="Verdana" w:hAnsi="Verdana"/>
          <w:b/>
        </w:rPr>
        <w:t xml:space="preserve"> </w:t>
      </w:r>
    </w:p>
    <w:p w14:paraId="75519CCF" w14:textId="02EFC0E7" w:rsidR="00C22A77" w:rsidRPr="00816EA6" w:rsidRDefault="008A1828" w:rsidP="00C22A77">
      <w:pPr>
        <w:numPr>
          <w:ilvl w:val="0"/>
          <w:numId w:val="3"/>
        </w:numPr>
        <w:spacing w:before="40"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3</w:t>
      </w:r>
      <w:r w:rsidR="00E77A41">
        <w:rPr>
          <w:rFonts w:ascii="Verdana" w:hAnsi="Verdana"/>
        </w:rPr>
        <w:t xml:space="preserve"> months</w:t>
      </w:r>
      <w:r w:rsidR="00C22A77" w:rsidRPr="00816EA6">
        <w:rPr>
          <w:rFonts w:ascii="Verdana" w:hAnsi="Verdana"/>
        </w:rPr>
        <w:t xml:space="preserve"> of </w:t>
      </w:r>
      <w:r>
        <w:rPr>
          <w:rFonts w:ascii="Verdana" w:hAnsi="Verdana"/>
        </w:rPr>
        <w:t xml:space="preserve">internship </w:t>
      </w:r>
      <w:r w:rsidR="00C22A77" w:rsidRPr="00816EA6">
        <w:rPr>
          <w:rFonts w:ascii="Verdana" w:hAnsi="Verdana"/>
        </w:rPr>
        <w:t>experien</w:t>
      </w:r>
      <w:r w:rsidR="004902F2">
        <w:rPr>
          <w:rFonts w:ascii="Verdana" w:hAnsi="Verdana"/>
        </w:rPr>
        <w:t xml:space="preserve">ce in development </w:t>
      </w:r>
      <w:r w:rsidR="00C22A77" w:rsidRPr="00816EA6">
        <w:rPr>
          <w:rFonts w:ascii="Verdana" w:hAnsi="Verdana"/>
        </w:rPr>
        <w:t>and inte</w:t>
      </w:r>
      <w:r w:rsidR="003E1D74">
        <w:rPr>
          <w:rFonts w:ascii="Verdana" w:hAnsi="Verdana"/>
        </w:rPr>
        <w:t xml:space="preserve">gration of </w:t>
      </w:r>
      <w:r w:rsidR="00C22A77" w:rsidRPr="00816EA6">
        <w:rPr>
          <w:rFonts w:ascii="Verdana" w:hAnsi="Verdana"/>
        </w:rPr>
        <w:t>business applications.</w:t>
      </w:r>
    </w:p>
    <w:p w14:paraId="56F9A8DC" w14:textId="77777777" w:rsidR="00C22A77" w:rsidRPr="00816EA6" w:rsidRDefault="00357624" w:rsidP="00C22A77">
      <w:pPr>
        <w:numPr>
          <w:ilvl w:val="0"/>
          <w:numId w:val="3"/>
        </w:numPr>
        <w:spacing w:before="40"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Good</w:t>
      </w:r>
      <w:r w:rsidR="00C22A77" w:rsidRPr="00816EA6">
        <w:rPr>
          <w:rFonts w:ascii="Verdana" w:hAnsi="Verdana"/>
        </w:rPr>
        <w:t xml:space="preserve"> knowledge in working with MVC architecture using Spring Framework.</w:t>
      </w:r>
    </w:p>
    <w:p w14:paraId="42CFDCE8" w14:textId="77777777" w:rsidR="00C22A77" w:rsidRPr="00816EA6" w:rsidRDefault="00C22A77" w:rsidP="00C22A77">
      <w:pPr>
        <w:numPr>
          <w:ilvl w:val="0"/>
          <w:numId w:val="3"/>
        </w:numPr>
        <w:spacing w:before="40" w:after="0" w:line="240" w:lineRule="auto"/>
        <w:jc w:val="both"/>
        <w:rPr>
          <w:rFonts w:ascii="Verdana" w:hAnsi="Verdana"/>
        </w:rPr>
      </w:pPr>
      <w:r w:rsidRPr="00816EA6">
        <w:rPr>
          <w:rFonts w:ascii="Verdana" w:hAnsi="Verdana"/>
        </w:rPr>
        <w:t>Ability to learn new concepts and to adapt to new environments.</w:t>
      </w:r>
    </w:p>
    <w:p w14:paraId="3B5A9A15" w14:textId="61B0A111" w:rsidR="00C22A77" w:rsidRPr="00EA4F60" w:rsidRDefault="00C22A77" w:rsidP="00EA4F60">
      <w:pPr>
        <w:numPr>
          <w:ilvl w:val="0"/>
          <w:numId w:val="3"/>
        </w:numPr>
        <w:spacing w:before="40" w:after="0" w:line="240" w:lineRule="auto"/>
        <w:jc w:val="both"/>
        <w:rPr>
          <w:rFonts w:ascii="Verdana" w:hAnsi="Verdana"/>
        </w:rPr>
      </w:pPr>
      <w:r w:rsidRPr="00816EA6">
        <w:rPr>
          <w:rFonts w:ascii="Verdana" w:hAnsi="Verdana"/>
        </w:rPr>
        <w:t xml:space="preserve">Good </w:t>
      </w:r>
      <w:r w:rsidR="00CC694D" w:rsidRPr="00816EA6">
        <w:rPr>
          <w:rFonts w:ascii="Verdana" w:hAnsi="Verdana"/>
        </w:rPr>
        <w:t>hands-on</w:t>
      </w:r>
      <w:r w:rsidRPr="00816EA6">
        <w:rPr>
          <w:rFonts w:ascii="Verdana" w:hAnsi="Verdana"/>
        </w:rPr>
        <w:t xml:space="preserve"> experience in </w:t>
      </w:r>
      <w:r w:rsidR="008A1828">
        <w:rPr>
          <w:rFonts w:ascii="Verdana" w:hAnsi="Verdana"/>
        </w:rPr>
        <w:t xml:space="preserve">Html, </w:t>
      </w:r>
      <w:proofErr w:type="spellStart"/>
      <w:r w:rsidR="008A1828">
        <w:rPr>
          <w:rFonts w:ascii="Verdana" w:hAnsi="Verdana"/>
        </w:rPr>
        <w:t>Css</w:t>
      </w:r>
      <w:proofErr w:type="spellEnd"/>
      <w:r w:rsidR="008A1828">
        <w:rPr>
          <w:rFonts w:ascii="Verdana" w:hAnsi="Verdana"/>
        </w:rPr>
        <w:t xml:space="preserve">, </w:t>
      </w:r>
      <w:proofErr w:type="spellStart"/>
      <w:r w:rsidR="008A1828">
        <w:rPr>
          <w:rFonts w:ascii="Verdana" w:hAnsi="Verdana"/>
        </w:rPr>
        <w:t>Javascript</w:t>
      </w:r>
      <w:proofErr w:type="spellEnd"/>
      <w:r w:rsidR="008A1828">
        <w:rPr>
          <w:rFonts w:ascii="Verdana" w:hAnsi="Verdana"/>
        </w:rPr>
        <w:t xml:space="preserve">, Bootstrap, React </w:t>
      </w:r>
      <w:proofErr w:type="spellStart"/>
      <w:r w:rsidR="008A1828">
        <w:rPr>
          <w:rFonts w:ascii="Verdana" w:hAnsi="Verdana"/>
        </w:rPr>
        <w:t>js</w:t>
      </w:r>
      <w:proofErr w:type="spellEnd"/>
      <w:r w:rsidR="008A1828">
        <w:rPr>
          <w:rFonts w:ascii="Verdana" w:hAnsi="Verdana"/>
        </w:rPr>
        <w:t xml:space="preserve">, </w:t>
      </w:r>
      <w:r w:rsidR="002071BB">
        <w:rPr>
          <w:rFonts w:ascii="Verdana" w:hAnsi="Verdana"/>
        </w:rPr>
        <w:t>Core Java</w:t>
      </w:r>
      <w:r w:rsidR="006C62F1">
        <w:rPr>
          <w:rFonts w:ascii="Verdana" w:hAnsi="Verdana"/>
        </w:rPr>
        <w:t>,</w:t>
      </w:r>
      <w:r w:rsidR="004902F2">
        <w:rPr>
          <w:rFonts w:ascii="Verdana" w:hAnsi="Verdana"/>
        </w:rPr>
        <w:t xml:space="preserve"> </w:t>
      </w:r>
      <w:r w:rsidR="00A02A75">
        <w:rPr>
          <w:rFonts w:ascii="Verdana" w:hAnsi="Verdana"/>
        </w:rPr>
        <w:t xml:space="preserve">JSP, Servlet, </w:t>
      </w:r>
      <w:r w:rsidR="00EA4F60">
        <w:rPr>
          <w:rFonts w:ascii="Verdana" w:hAnsi="Verdana"/>
        </w:rPr>
        <w:t>Spring MVC</w:t>
      </w:r>
      <w:r w:rsidR="00D63C2E">
        <w:rPr>
          <w:rFonts w:ascii="Verdana" w:hAnsi="Verdana"/>
        </w:rPr>
        <w:t>,</w:t>
      </w:r>
      <w:r w:rsidR="004902F2">
        <w:rPr>
          <w:rFonts w:ascii="Verdana" w:hAnsi="Verdana"/>
        </w:rPr>
        <w:t xml:space="preserve"> </w:t>
      </w:r>
      <w:r w:rsidR="00D63C2E">
        <w:rPr>
          <w:rFonts w:ascii="Verdana" w:hAnsi="Verdana"/>
        </w:rPr>
        <w:t>Spring</w:t>
      </w:r>
      <w:r w:rsidR="00A02A75">
        <w:rPr>
          <w:rFonts w:ascii="Verdana" w:hAnsi="Verdana"/>
        </w:rPr>
        <w:t>-</w:t>
      </w:r>
      <w:r w:rsidR="004902F2">
        <w:rPr>
          <w:rFonts w:ascii="Verdana" w:hAnsi="Verdana"/>
        </w:rPr>
        <w:t xml:space="preserve"> </w:t>
      </w:r>
      <w:r w:rsidR="00D63C2E">
        <w:rPr>
          <w:rFonts w:ascii="Verdana" w:hAnsi="Verdana"/>
        </w:rPr>
        <w:t xml:space="preserve">Boot </w:t>
      </w:r>
      <w:r w:rsidR="006C62F1">
        <w:rPr>
          <w:rFonts w:ascii="Verdana" w:hAnsi="Verdana"/>
        </w:rPr>
        <w:t xml:space="preserve">and </w:t>
      </w:r>
      <w:r w:rsidR="008A1828">
        <w:rPr>
          <w:rFonts w:ascii="Verdana" w:hAnsi="Verdana"/>
        </w:rPr>
        <w:t xml:space="preserve">Spring data </w:t>
      </w:r>
      <w:proofErr w:type="spellStart"/>
      <w:r w:rsidR="008A1828">
        <w:rPr>
          <w:rFonts w:ascii="Verdana" w:hAnsi="Verdana"/>
        </w:rPr>
        <w:t>Jpa</w:t>
      </w:r>
      <w:proofErr w:type="spellEnd"/>
      <w:r w:rsidR="008A1828">
        <w:rPr>
          <w:rFonts w:ascii="Verdana" w:hAnsi="Verdana"/>
        </w:rPr>
        <w:t xml:space="preserve">, </w:t>
      </w:r>
      <w:proofErr w:type="spellStart"/>
      <w:r w:rsidR="008A1828">
        <w:rPr>
          <w:rFonts w:ascii="Verdana" w:hAnsi="Verdana"/>
        </w:rPr>
        <w:t>Mysql</w:t>
      </w:r>
      <w:proofErr w:type="spellEnd"/>
      <w:r w:rsidRPr="00816EA6">
        <w:rPr>
          <w:rFonts w:ascii="Verdana" w:hAnsi="Verdana"/>
        </w:rPr>
        <w:t>.</w:t>
      </w:r>
    </w:p>
    <w:p w14:paraId="1DD5DD64" w14:textId="77777777" w:rsidR="00FE3E9A" w:rsidRDefault="00FE3E9A" w:rsidP="000B37C8">
      <w:pPr>
        <w:spacing w:before="40" w:after="0" w:line="240" w:lineRule="auto"/>
        <w:ind w:left="360"/>
        <w:jc w:val="both"/>
        <w:rPr>
          <w:rFonts w:ascii="Verdana" w:hAnsi="Verdana"/>
        </w:rPr>
      </w:pPr>
    </w:p>
    <w:p w14:paraId="309AFCED" w14:textId="77777777" w:rsidR="0038728C" w:rsidRPr="00FE3E9A" w:rsidRDefault="0038728C" w:rsidP="000B37C8">
      <w:pPr>
        <w:spacing w:before="40" w:after="0" w:line="240" w:lineRule="auto"/>
        <w:ind w:left="360"/>
        <w:jc w:val="both"/>
        <w:rPr>
          <w:rFonts w:ascii="Verdana" w:hAnsi="Verdana"/>
        </w:rPr>
      </w:pPr>
    </w:p>
    <w:p w14:paraId="44E5E165" w14:textId="77777777" w:rsidR="00C22A77" w:rsidRPr="00FE3E9A" w:rsidRDefault="00C22A77" w:rsidP="00FE3E9A">
      <w:pPr>
        <w:rPr>
          <w:rFonts w:ascii="Verdana" w:hAnsi="Verdana"/>
          <w:b/>
        </w:rPr>
      </w:pPr>
      <w:r w:rsidRPr="00816EA6">
        <w:rPr>
          <w:rFonts w:ascii="Verdana" w:hAnsi="Verdana"/>
          <w:b/>
          <w:u w:val="single"/>
        </w:rPr>
        <w:t>Professional Experience</w:t>
      </w:r>
      <w:r w:rsidRPr="00816EA6">
        <w:rPr>
          <w:rFonts w:ascii="Verdana" w:hAnsi="Verdana"/>
          <w:b/>
        </w:rPr>
        <w:t>:</w:t>
      </w:r>
    </w:p>
    <w:p w14:paraId="4204BC9A" w14:textId="32480D7B" w:rsidR="001053C9" w:rsidRDefault="006C62F1" w:rsidP="00C22A77">
      <w:pPr>
        <w:numPr>
          <w:ilvl w:val="0"/>
          <w:numId w:val="4"/>
        </w:num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Work</w:t>
      </w:r>
      <w:r w:rsidR="002909EC">
        <w:rPr>
          <w:rFonts w:ascii="Verdana" w:hAnsi="Verdana"/>
        </w:rPr>
        <w:t>ing</w:t>
      </w:r>
      <w:r w:rsidR="00C22A77" w:rsidRPr="00816EA6">
        <w:rPr>
          <w:rFonts w:ascii="Verdana" w:hAnsi="Verdana"/>
        </w:rPr>
        <w:t xml:space="preserve"> as </w:t>
      </w:r>
      <w:proofErr w:type="spellStart"/>
      <w:r w:rsidR="00C22A77" w:rsidRPr="00816EA6">
        <w:rPr>
          <w:rFonts w:ascii="Verdana" w:hAnsi="Verdana"/>
        </w:rPr>
        <w:t>a</w:t>
      </w:r>
      <w:proofErr w:type="spellEnd"/>
      <w:r w:rsidR="00C22A77" w:rsidRPr="00816EA6">
        <w:rPr>
          <w:rFonts w:ascii="Verdana" w:hAnsi="Verdana"/>
        </w:rPr>
        <w:t xml:space="preserve"> </w:t>
      </w:r>
      <w:r w:rsidR="00E77A41">
        <w:rPr>
          <w:rFonts w:ascii="Verdana" w:hAnsi="Verdana"/>
        </w:rPr>
        <w:t xml:space="preserve">Intern </w:t>
      </w:r>
      <w:r w:rsidR="00C22A77" w:rsidRPr="009061B9">
        <w:rPr>
          <w:rFonts w:ascii="Verdana" w:hAnsi="Verdana"/>
          <w:b/>
          <w:bCs/>
        </w:rPr>
        <w:t>Software Developer</w:t>
      </w:r>
      <w:r w:rsidR="00C22A77" w:rsidRPr="00816EA6">
        <w:rPr>
          <w:rFonts w:ascii="Verdana" w:hAnsi="Verdana"/>
        </w:rPr>
        <w:t xml:space="preserve"> </w:t>
      </w:r>
      <w:r w:rsidR="00E77A41">
        <w:rPr>
          <w:rFonts w:ascii="Verdana" w:hAnsi="Verdana"/>
        </w:rPr>
        <w:t>with</w:t>
      </w:r>
      <w:r w:rsidR="00E77A41">
        <w:rPr>
          <w:rFonts w:ascii="Verdana" w:hAnsi="Verdana" w:cs="Tahoma"/>
          <w:b/>
          <w:sz w:val="20"/>
          <w:szCs w:val="20"/>
        </w:rPr>
        <w:t xml:space="preserve"> </w:t>
      </w:r>
      <w:proofErr w:type="spellStart"/>
      <w:r w:rsidR="00E77A41">
        <w:rPr>
          <w:rFonts w:ascii="Verdana" w:hAnsi="Verdana" w:cs="Tahoma"/>
          <w:b/>
          <w:sz w:val="20"/>
          <w:szCs w:val="20"/>
        </w:rPr>
        <w:t>N</w:t>
      </w:r>
      <w:r>
        <w:rPr>
          <w:rFonts w:ascii="Verdana" w:hAnsi="Verdana" w:cs="Tahoma"/>
          <w:b/>
          <w:sz w:val="20"/>
          <w:szCs w:val="20"/>
        </w:rPr>
        <w:t>tech</w:t>
      </w:r>
      <w:proofErr w:type="spellEnd"/>
      <w:r w:rsidR="00C22A77" w:rsidRPr="00816EA6">
        <w:rPr>
          <w:rFonts w:ascii="Verdana" w:hAnsi="Verdana"/>
          <w:b/>
        </w:rPr>
        <w:t xml:space="preserve">, </w:t>
      </w:r>
      <w:r>
        <w:rPr>
          <w:rFonts w:ascii="Verdana" w:hAnsi="Verdana"/>
        </w:rPr>
        <w:t>Andheri</w:t>
      </w:r>
      <w:r w:rsidR="008421AC">
        <w:rPr>
          <w:rFonts w:ascii="Verdana" w:hAnsi="Verdana"/>
        </w:rPr>
        <w:t>-Mumbai</w:t>
      </w:r>
      <w:r w:rsidR="00C22A77" w:rsidRPr="00816EA6">
        <w:rPr>
          <w:rFonts w:ascii="Verdana" w:hAnsi="Verdana"/>
        </w:rPr>
        <w:t xml:space="preserve"> from </w:t>
      </w:r>
    </w:p>
    <w:p w14:paraId="4AC442C7" w14:textId="31BFF2A9" w:rsidR="00C22A77" w:rsidRDefault="001053C9" w:rsidP="00C22A77">
      <w:pPr>
        <w:numPr>
          <w:ilvl w:val="0"/>
          <w:numId w:val="4"/>
        </w:num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7</w:t>
      </w:r>
      <w:r w:rsidRPr="001053C9">
        <w:rPr>
          <w:rFonts w:ascii="Verdana" w:hAnsi="Verdana"/>
          <w:vertAlign w:val="superscript"/>
        </w:rPr>
        <w:t>th</w:t>
      </w:r>
      <w:r>
        <w:rPr>
          <w:rFonts w:ascii="Verdana" w:hAnsi="Verdana"/>
        </w:rPr>
        <w:t xml:space="preserve"> </w:t>
      </w:r>
      <w:proofErr w:type="spellStart"/>
      <w:r w:rsidR="002909EC">
        <w:rPr>
          <w:rFonts w:ascii="Verdana" w:hAnsi="Verdana"/>
        </w:rPr>
        <w:t>january</w:t>
      </w:r>
      <w:proofErr w:type="spellEnd"/>
      <w:r w:rsidR="00E77A41">
        <w:rPr>
          <w:rFonts w:ascii="Verdana" w:hAnsi="Verdana"/>
        </w:rPr>
        <w:t xml:space="preserve"> 2023</w:t>
      </w:r>
      <w:r>
        <w:rPr>
          <w:rFonts w:ascii="Verdana" w:hAnsi="Verdana"/>
        </w:rPr>
        <w:t xml:space="preserve"> </w:t>
      </w:r>
      <w:r w:rsidR="00E77A41">
        <w:rPr>
          <w:rFonts w:ascii="Verdana" w:hAnsi="Verdana"/>
        </w:rPr>
        <w:t>till date (</w:t>
      </w:r>
      <w:r w:rsidR="008A1828">
        <w:rPr>
          <w:rFonts w:ascii="Verdana" w:hAnsi="Verdana"/>
        </w:rPr>
        <w:t>3</w:t>
      </w:r>
      <w:r w:rsidR="00E77A41">
        <w:rPr>
          <w:rFonts w:ascii="Verdana" w:hAnsi="Verdana"/>
        </w:rPr>
        <w:t xml:space="preserve"> months)</w:t>
      </w:r>
      <w:r w:rsidR="008151A1">
        <w:rPr>
          <w:rFonts w:ascii="Verdana" w:hAnsi="Verdana"/>
        </w:rPr>
        <w:t>.</w:t>
      </w:r>
    </w:p>
    <w:p w14:paraId="2387F392" w14:textId="77777777" w:rsidR="006C62F1" w:rsidRDefault="006C62F1" w:rsidP="003D470E">
      <w:pPr>
        <w:spacing w:after="0" w:line="240" w:lineRule="auto"/>
        <w:ind w:left="720"/>
        <w:jc w:val="both"/>
        <w:rPr>
          <w:rFonts w:ascii="Verdana" w:hAnsi="Verdana"/>
        </w:rPr>
      </w:pPr>
    </w:p>
    <w:p w14:paraId="3197FCDC" w14:textId="77777777" w:rsidR="00FE3E9A" w:rsidRDefault="00FE3E9A" w:rsidP="0038728C">
      <w:pPr>
        <w:spacing w:after="0" w:line="240" w:lineRule="auto"/>
        <w:jc w:val="both"/>
        <w:rPr>
          <w:rFonts w:ascii="Verdana" w:hAnsi="Verdana"/>
        </w:rPr>
      </w:pPr>
    </w:p>
    <w:p w14:paraId="6F026CDB" w14:textId="77777777" w:rsidR="00C22A77" w:rsidRDefault="00C22A77" w:rsidP="00C22A77">
      <w:pPr>
        <w:rPr>
          <w:rFonts w:ascii="Verdana" w:hAnsi="Verdana"/>
          <w:b/>
        </w:rPr>
      </w:pPr>
      <w:r w:rsidRPr="00816EA6">
        <w:rPr>
          <w:rFonts w:ascii="Verdana" w:hAnsi="Verdana"/>
          <w:b/>
          <w:u w:val="single"/>
        </w:rPr>
        <w:t>Scholastic Profile</w:t>
      </w:r>
      <w:r w:rsidRPr="00816EA6">
        <w:rPr>
          <w:rFonts w:ascii="Verdana" w:hAnsi="Verdana"/>
          <w:b/>
        </w:rPr>
        <w:t>:</w:t>
      </w:r>
    </w:p>
    <w:p w14:paraId="4EB700BE" w14:textId="666D8915" w:rsidR="001E3FFE" w:rsidRDefault="001E3FFE" w:rsidP="001E3FFE">
      <w:pPr>
        <w:numPr>
          <w:ilvl w:val="0"/>
          <w:numId w:val="1"/>
        </w:numPr>
        <w:suppressAutoHyphens/>
        <w:spacing w:before="120" w:after="120" w:line="360" w:lineRule="auto"/>
        <w:rPr>
          <w:rFonts w:ascii="Verdana" w:hAnsi="Verdana"/>
        </w:rPr>
      </w:pPr>
      <w:r>
        <w:rPr>
          <w:rFonts w:ascii="Verdana" w:hAnsi="Verdana"/>
        </w:rPr>
        <w:t xml:space="preserve">Graduation </w:t>
      </w:r>
      <w:r>
        <w:rPr>
          <w:rFonts w:ascii="Verdana" w:hAnsi="Verdana"/>
          <w:b/>
          <w:bCs/>
        </w:rPr>
        <w:t xml:space="preserve">B.Sc. (Information technology) </w:t>
      </w:r>
      <w:r>
        <w:rPr>
          <w:rFonts w:ascii="Verdana" w:hAnsi="Verdana"/>
        </w:rPr>
        <w:t>Under</w:t>
      </w:r>
      <w:r w:rsidRPr="007A1363">
        <w:rPr>
          <w:rFonts w:ascii="Verdana" w:hAnsi="Verdana"/>
          <w:b/>
        </w:rPr>
        <w:t xml:space="preserve"> Mumbai</w:t>
      </w:r>
      <w:r>
        <w:rPr>
          <w:rFonts w:ascii="Verdana" w:hAnsi="Verdana"/>
        </w:rPr>
        <w:t xml:space="preserve"> </w:t>
      </w:r>
      <w:r w:rsidR="00755F8B" w:rsidRPr="00012794">
        <w:rPr>
          <w:rFonts w:ascii="Verdana" w:hAnsi="Verdana"/>
          <w:b/>
        </w:rPr>
        <w:t>University</w:t>
      </w:r>
      <w:r>
        <w:rPr>
          <w:rFonts w:ascii="Verdana" w:hAnsi="Verdana"/>
        </w:rPr>
        <w:t xml:space="preserve"> from </w:t>
      </w:r>
      <w:r w:rsidR="00EA3F29">
        <w:rPr>
          <w:rFonts w:ascii="Verdana" w:hAnsi="Verdana"/>
        </w:rPr>
        <w:t>JMP</w:t>
      </w:r>
      <w:r>
        <w:rPr>
          <w:rFonts w:ascii="Verdana" w:hAnsi="Verdana"/>
        </w:rPr>
        <w:t xml:space="preserve"> </w:t>
      </w:r>
      <w:r w:rsidR="00E40711">
        <w:rPr>
          <w:rFonts w:ascii="Verdana" w:hAnsi="Verdana"/>
        </w:rPr>
        <w:t>College</w:t>
      </w:r>
      <w:r>
        <w:rPr>
          <w:rFonts w:ascii="Verdana" w:hAnsi="Verdana"/>
        </w:rPr>
        <w:t xml:space="preserve">, </w:t>
      </w:r>
      <w:r w:rsidR="00EA3F29">
        <w:rPr>
          <w:rFonts w:ascii="Verdana" w:hAnsi="Verdana"/>
        </w:rPr>
        <w:t>Mumbai</w:t>
      </w:r>
      <w:r>
        <w:rPr>
          <w:rFonts w:ascii="Verdana" w:hAnsi="Verdana"/>
        </w:rPr>
        <w:t xml:space="preserve"> – 20</w:t>
      </w:r>
      <w:r w:rsidR="00EA3F29">
        <w:rPr>
          <w:rFonts w:ascii="Verdana" w:hAnsi="Verdana"/>
        </w:rPr>
        <w:t>23</w:t>
      </w:r>
      <w:r>
        <w:rPr>
          <w:rFonts w:ascii="Verdana" w:hAnsi="Verdana"/>
        </w:rPr>
        <w:t xml:space="preserve"> with</w:t>
      </w:r>
      <w:r w:rsidR="00EA3F29">
        <w:rPr>
          <w:rFonts w:ascii="Verdana" w:hAnsi="Verdana"/>
          <w:b/>
        </w:rPr>
        <w:t xml:space="preserve"> 7.32 CGPI</w:t>
      </w:r>
      <w:r>
        <w:rPr>
          <w:rFonts w:ascii="Verdana" w:hAnsi="Verdana"/>
        </w:rPr>
        <w:t>.</w:t>
      </w:r>
    </w:p>
    <w:p w14:paraId="5A6FD4CE" w14:textId="1875C96A" w:rsidR="006C724E" w:rsidRPr="00650170" w:rsidRDefault="001E3FFE" w:rsidP="00650170">
      <w:pPr>
        <w:numPr>
          <w:ilvl w:val="0"/>
          <w:numId w:val="1"/>
        </w:numPr>
        <w:suppressAutoHyphens/>
        <w:spacing w:before="120" w:after="120" w:line="360" w:lineRule="auto"/>
        <w:rPr>
          <w:rFonts w:ascii="Verdana" w:hAnsi="Verdana"/>
        </w:rPr>
      </w:pPr>
      <w:r w:rsidRPr="00666C7E">
        <w:rPr>
          <w:rFonts w:ascii="Verdana" w:hAnsi="Verdana"/>
          <w:b/>
        </w:rPr>
        <w:t>H.S.C</w:t>
      </w:r>
      <w:r>
        <w:rPr>
          <w:rFonts w:ascii="Verdana" w:hAnsi="Verdana"/>
        </w:rPr>
        <w:t xml:space="preserve">  from </w:t>
      </w:r>
      <w:r w:rsidR="00EA3F29">
        <w:rPr>
          <w:rFonts w:ascii="Verdana" w:hAnsi="Verdana"/>
        </w:rPr>
        <w:t xml:space="preserve">Swami Vivekanand </w:t>
      </w:r>
      <w:r>
        <w:rPr>
          <w:rFonts w:ascii="Verdana" w:hAnsi="Verdana"/>
        </w:rPr>
        <w:t xml:space="preserve"> Junior college, </w:t>
      </w:r>
      <w:r w:rsidR="00EA3F29">
        <w:rPr>
          <w:rFonts w:ascii="Verdana" w:hAnsi="Verdana"/>
        </w:rPr>
        <w:t>Mumbai</w:t>
      </w:r>
      <w:r>
        <w:rPr>
          <w:rFonts w:ascii="Verdana" w:hAnsi="Verdana"/>
        </w:rPr>
        <w:t xml:space="preserve"> –20</w:t>
      </w:r>
      <w:r w:rsidR="00EA3F29">
        <w:rPr>
          <w:rFonts w:ascii="Verdana" w:hAnsi="Verdana"/>
        </w:rPr>
        <w:t>20</w:t>
      </w:r>
      <w:r w:rsidR="003C2B5A">
        <w:rPr>
          <w:rFonts w:ascii="Verdana" w:hAnsi="Verdana"/>
        </w:rPr>
        <w:t xml:space="preserve"> (</w:t>
      </w:r>
      <w:r w:rsidR="003C2B5A" w:rsidRPr="00E40711">
        <w:rPr>
          <w:rFonts w:ascii="Verdana" w:hAnsi="Verdana"/>
          <w:b/>
        </w:rPr>
        <w:t>Science</w:t>
      </w:r>
      <w:r w:rsidR="003C2B5A">
        <w:rPr>
          <w:rFonts w:ascii="Verdana" w:hAnsi="Verdana"/>
        </w:rPr>
        <w:t>)</w:t>
      </w:r>
      <w:r>
        <w:rPr>
          <w:rFonts w:ascii="Verdana" w:hAnsi="Verdana"/>
        </w:rPr>
        <w:t xml:space="preserve"> with </w:t>
      </w:r>
      <w:r w:rsidR="00EA3F29">
        <w:rPr>
          <w:rFonts w:ascii="Verdana" w:hAnsi="Verdana"/>
          <w:b/>
        </w:rPr>
        <w:t>67</w:t>
      </w:r>
      <w:r w:rsidRPr="00604A35">
        <w:rPr>
          <w:rFonts w:ascii="Verdana" w:hAnsi="Verdana"/>
          <w:b/>
        </w:rPr>
        <w:t>.</w:t>
      </w:r>
      <w:r w:rsidR="00EA3F29">
        <w:rPr>
          <w:rFonts w:ascii="Verdana" w:hAnsi="Verdana"/>
          <w:b/>
        </w:rPr>
        <w:t>38</w:t>
      </w:r>
      <w:r w:rsidR="00604A35">
        <w:rPr>
          <w:rFonts w:ascii="Verdana" w:hAnsi="Verdana"/>
          <w:b/>
        </w:rPr>
        <w:t xml:space="preserve"> </w:t>
      </w:r>
      <w:r w:rsidRPr="00604A35">
        <w:rPr>
          <w:rFonts w:ascii="Verdana" w:hAnsi="Verdana"/>
          <w:b/>
        </w:rPr>
        <w:t>%.</w:t>
      </w:r>
      <w:r>
        <w:rPr>
          <w:rFonts w:ascii="Verdana" w:hAnsi="Verdana"/>
        </w:rPr>
        <w:t xml:space="preserve"> </w:t>
      </w:r>
    </w:p>
    <w:p w14:paraId="2BAED238" w14:textId="3D97D290" w:rsidR="00B66416" w:rsidRPr="00604A35" w:rsidRDefault="00604A35" w:rsidP="00604A35">
      <w:pPr>
        <w:numPr>
          <w:ilvl w:val="0"/>
          <w:numId w:val="1"/>
        </w:numPr>
        <w:suppressAutoHyphens/>
        <w:spacing w:before="120" w:after="120" w:line="360" w:lineRule="auto"/>
        <w:rPr>
          <w:rFonts w:ascii="Verdana" w:hAnsi="Verdana"/>
        </w:rPr>
      </w:pPr>
      <w:r>
        <w:rPr>
          <w:rFonts w:ascii="Verdana" w:hAnsi="Verdana"/>
          <w:b/>
          <w:bCs/>
        </w:rPr>
        <w:t>S.S.C</w:t>
      </w:r>
      <w:r>
        <w:rPr>
          <w:rFonts w:ascii="Verdana" w:hAnsi="Verdana"/>
        </w:rPr>
        <w:t xml:space="preserve"> from </w:t>
      </w:r>
      <w:r w:rsidR="00EA3F29">
        <w:rPr>
          <w:rFonts w:ascii="Verdana" w:hAnsi="Verdana"/>
        </w:rPr>
        <w:t>Swami Vivekanand high school</w:t>
      </w:r>
      <w:r w:rsidRPr="00666C7E">
        <w:rPr>
          <w:rFonts w:ascii="Verdana" w:hAnsi="Verdana"/>
        </w:rPr>
        <w:t>,</w:t>
      </w:r>
      <w:r>
        <w:rPr>
          <w:rFonts w:ascii="Verdana" w:hAnsi="Verdana"/>
        </w:rPr>
        <w:t xml:space="preserve"> </w:t>
      </w:r>
      <w:r w:rsidR="00EA3F29">
        <w:rPr>
          <w:rFonts w:ascii="Verdana" w:hAnsi="Verdana"/>
        </w:rPr>
        <w:t>M</w:t>
      </w:r>
      <w:r w:rsidR="00650170">
        <w:rPr>
          <w:rFonts w:ascii="Verdana" w:hAnsi="Verdana"/>
        </w:rPr>
        <w:t>umbai</w:t>
      </w:r>
      <w:r>
        <w:rPr>
          <w:rFonts w:ascii="Verdana" w:hAnsi="Verdana"/>
        </w:rPr>
        <w:t>– 201</w:t>
      </w:r>
      <w:r w:rsidR="00EA3F29">
        <w:rPr>
          <w:rFonts w:ascii="Verdana" w:hAnsi="Verdana"/>
        </w:rPr>
        <w:t>8</w:t>
      </w:r>
      <w:r>
        <w:rPr>
          <w:rFonts w:ascii="Verdana" w:hAnsi="Verdana"/>
        </w:rPr>
        <w:t xml:space="preserve"> with </w:t>
      </w:r>
      <w:r w:rsidR="00EA3F29">
        <w:rPr>
          <w:rFonts w:ascii="Verdana" w:hAnsi="Verdana"/>
          <w:b/>
        </w:rPr>
        <w:t>70.20</w:t>
      </w:r>
      <w:r>
        <w:rPr>
          <w:rFonts w:ascii="Verdana" w:hAnsi="Verdana"/>
          <w:b/>
        </w:rPr>
        <w:t xml:space="preserve"> </w:t>
      </w:r>
      <w:r w:rsidRPr="00604A35">
        <w:rPr>
          <w:rFonts w:ascii="Verdana" w:hAnsi="Verdana"/>
          <w:b/>
        </w:rPr>
        <w:t>%.</w:t>
      </w:r>
    </w:p>
    <w:p w14:paraId="6CC37DD8" w14:textId="77777777" w:rsidR="009840D1" w:rsidRDefault="009840D1" w:rsidP="009840D1">
      <w:pPr>
        <w:spacing w:after="0" w:line="320" w:lineRule="atLeast"/>
        <w:jc w:val="both"/>
        <w:rPr>
          <w:rFonts w:ascii="Verdana" w:hAnsi="Verdana"/>
          <w:b/>
          <w:u w:val="single"/>
        </w:rPr>
      </w:pPr>
    </w:p>
    <w:p w14:paraId="22BFAD99" w14:textId="77777777" w:rsidR="00C22A77" w:rsidRDefault="00C22A77" w:rsidP="00C22A77">
      <w:pPr>
        <w:spacing w:after="120"/>
        <w:rPr>
          <w:rFonts w:ascii="Verdana" w:hAnsi="Verdana"/>
          <w:b/>
        </w:rPr>
      </w:pPr>
      <w:r w:rsidRPr="00816EA6">
        <w:rPr>
          <w:rFonts w:ascii="Verdana" w:hAnsi="Verdana"/>
          <w:b/>
          <w:u w:val="single"/>
        </w:rPr>
        <w:t>Technical Expertise</w:t>
      </w:r>
      <w:r w:rsidRPr="00816EA6">
        <w:rPr>
          <w:rFonts w:ascii="Verdana" w:hAnsi="Verdana"/>
          <w:b/>
        </w:rPr>
        <w:t>:</w:t>
      </w:r>
    </w:p>
    <w:p w14:paraId="2E73903D" w14:textId="77777777" w:rsidR="009840D1" w:rsidRPr="00816EA6" w:rsidRDefault="009840D1" w:rsidP="00C22A77">
      <w:pPr>
        <w:spacing w:after="120"/>
        <w:rPr>
          <w:rFonts w:ascii="Verdana" w:hAnsi="Verdana"/>
          <w:b/>
        </w:rPr>
      </w:pPr>
    </w:p>
    <w:tbl>
      <w:tblPr>
        <w:tblW w:w="9318" w:type="dxa"/>
        <w:tblInd w:w="5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2"/>
        <w:gridCol w:w="6286"/>
      </w:tblGrid>
      <w:tr w:rsidR="00C22A77" w:rsidRPr="00816EA6" w14:paraId="146411EA" w14:textId="77777777" w:rsidTr="00F4734F">
        <w:tc>
          <w:tcPr>
            <w:tcW w:w="3032" w:type="dxa"/>
          </w:tcPr>
          <w:p w14:paraId="22713CD8" w14:textId="77777777" w:rsidR="00C22A77" w:rsidRPr="00816EA6" w:rsidRDefault="00C22A77" w:rsidP="00A32E84">
            <w:pPr>
              <w:tabs>
                <w:tab w:val="left" w:pos="1440"/>
              </w:tabs>
              <w:rPr>
                <w:rFonts w:ascii="Verdana" w:hAnsi="Verdana"/>
                <w:b/>
              </w:rPr>
            </w:pPr>
            <w:r w:rsidRPr="00816EA6">
              <w:rPr>
                <w:rFonts w:ascii="Verdana" w:hAnsi="Verdana"/>
                <w:b/>
              </w:rPr>
              <w:lastRenderedPageBreak/>
              <w:t>Programming Language:</w:t>
            </w:r>
          </w:p>
        </w:tc>
        <w:tc>
          <w:tcPr>
            <w:tcW w:w="6286" w:type="dxa"/>
          </w:tcPr>
          <w:p w14:paraId="6D37E549" w14:textId="0F665BFB" w:rsidR="00C22A77" w:rsidRPr="00816EA6" w:rsidRDefault="00C22A77" w:rsidP="00BB0BF0">
            <w:pPr>
              <w:tabs>
                <w:tab w:val="left" w:pos="1440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Core Java, J2EE</w:t>
            </w:r>
            <w:r w:rsidR="00B66416">
              <w:rPr>
                <w:rFonts w:ascii="Verdana" w:hAnsi="Verdana"/>
              </w:rPr>
              <w:t>,</w:t>
            </w:r>
            <w:r w:rsidR="00340657">
              <w:rPr>
                <w:rFonts w:ascii="Verdana" w:hAnsi="Verdana"/>
              </w:rPr>
              <w:t xml:space="preserve"> </w:t>
            </w:r>
            <w:proofErr w:type="spellStart"/>
            <w:r w:rsidR="00340657">
              <w:rPr>
                <w:rFonts w:ascii="Verdana" w:hAnsi="Verdana"/>
              </w:rPr>
              <w:t>JSP</w:t>
            </w:r>
            <w:r w:rsidR="00B66416">
              <w:rPr>
                <w:rFonts w:ascii="Verdana" w:hAnsi="Verdana"/>
              </w:rPr>
              <w:t>,Servlet</w:t>
            </w:r>
            <w:proofErr w:type="spellEnd"/>
            <w:r w:rsidR="00B66416">
              <w:rPr>
                <w:rFonts w:ascii="Verdana" w:hAnsi="Verdana"/>
              </w:rPr>
              <w:t>,</w:t>
            </w:r>
            <w:r w:rsidR="00340657">
              <w:rPr>
                <w:rFonts w:ascii="Verdana" w:hAnsi="Verdana"/>
              </w:rPr>
              <w:t xml:space="preserve"> JDBC</w:t>
            </w:r>
            <w:r w:rsidR="00BB0BF0">
              <w:rPr>
                <w:rFonts w:ascii="Verdana" w:hAnsi="Verdana"/>
              </w:rPr>
              <w:t xml:space="preserve"> and </w:t>
            </w:r>
            <w:r w:rsidR="00BB0BF0">
              <w:rPr>
                <w:rFonts w:ascii="Verdana" w:hAnsi="Verdana"/>
              </w:rPr>
              <w:t>JavaScript</w:t>
            </w:r>
            <w:r w:rsidR="00F4734F">
              <w:rPr>
                <w:rFonts w:ascii="Verdana" w:hAnsi="Verdana"/>
              </w:rPr>
              <w:t>.</w:t>
            </w:r>
          </w:p>
        </w:tc>
      </w:tr>
      <w:tr w:rsidR="00C22A77" w:rsidRPr="00816EA6" w14:paraId="360F516E" w14:textId="77777777" w:rsidTr="00F4734F">
        <w:tc>
          <w:tcPr>
            <w:tcW w:w="3032" w:type="dxa"/>
          </w:tcPr>
          <w:p w14:paraId="5E10032A" w14:textId="77777777" w:rsidR="00C22A77" w:rsidRPr="00816EA6" w:rsidRDefault="00C22A77" w:rsidP="00A32E84">
            <w:pPr>
              <w:tabs>
                <w:tab w:val="left" w:pos="1440"/>
              </w:tabs>
              <w:rPr>
                <w:rFonts w:ascii="Verdana" w:hAnsi="Verdana"/>
                <w:b/>
              </w:rPr>
            </w:pPr>
            <w:r w:rsidRPr="00816EA6">
              <w:rPr>
                <w:rFonts w:ascii="Verdana" w:hAnsi="Verdana"/>
                <w:b/>
              </w:rPr>
              <w:t>Technologies:</w:t>
            </w:r>
          </w:p>
        </w:tc>
        <w:tc>
          <w:tcPr>
            <w:tcW w:w="6286" w:type="dxa"/>
          </w:tcPr>
          <w:p w14:paraId="27565533" w14:textId="26B27140" w:rsidR="00C22A77" w:rsidRPr="00816EA6" w:rsidRDefault="006E1EA6" w:rsidP="00007B13">
            <w:pPr>
              <w:tabs>
                <w:tab w:val="left" w:pos="1440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Spring core, </w:t>
            </w:r>
            <w:r w:rsidR="00C22A77" w:rsidRPr="00816EA6">
              <w:rPr>
                <w:rFonts w:ascii="Verdana" w:hAnsi="Verdana"/>
              </w:rPr>
              <w:t>Spring MVC,</w:t>
            </w:r>
            <w:r w:rsidR="00FE6D3D">
              <w:rPr>
                <w:rFonts w:ascii="Verdana" w:hAnsi="Verdana"/>
              </w:rPr>
              <w:t xml:space="preserve"> </w:t>
            </w:r>
            <w:r w:rsidR="00D63C2E">
              <w:rPr>
                <w:rFonts w:ascii="Verdana" w:hAnsi="Verdana"/>
              </w:rPr>
              <w:t>Spring B</w:t>
            </w:r>
            <w:r w:rsidR="007C5F19">
              <w:rPr>
                <w:rFonts w:ascii="Verdana" w:hAnsi="Verdana"/>
              </w:rPr>
              <w:t>oot</w:t>
            </w:r>
            <w:r>
              <w:rPr>
                <w:rFonts w:ascii="Verdana" w:hAnsi="Verdana"/>
              </w:rPr>
              <w:t>, Spring Data JPA</w:t>
            </w:r>
            <w:r w:rsidR="00774D31">
              <w:rPr>
                <w:rFonts w:ascii="Verdana" w:hAnsi="Verdana"/>
              </w:rPr>
              <w:t>, Rest API</w:t>
            </w:r>
            <w:r w:rsidR="00013051">
              <w:rPr>
                <w:rFonts w:ascii="Verdana" w:hAnsi="Verdana"/>
              </w:rPr>
              <w:t>.</w:t>
            </w:r>
          </w:p>
        </w:tc>
      </w:tr>
      <w:tr w:rsidR="00C22A77" w:rsidRPr="00816EA6" w14:paraId="040342BA" w14:textId="77777777" w:rsidTr="00F4734F">
        <w:tc>
          <w:tcPr>
            <w:tcW w:w="3032" w:type="dxa"/>
          </w:tcPr>
          <w:p w14:paraId="04B3C2E1" w14:textId="77777777" w:rsidR="00C22A77" w:rsidRPr="00816EA6" w:rsidRDefault="00C22A77" w:rsidP="00A32E84">
            <w:pPr>
              <w:tabs>
                <w:tab w:val="left" w:pos="1440"/>
              </w:tabs>
              <w:ind w:left="720" w:hanging="720"/>
              <w:rPr>
                <w:rFonts w:ascii="Verdana" w:hAnsi="Verdana"/>
                <w:b/>
              </w:rPr>
            </w:pPr>
            <w:r w:rsidRPr="00816EA6">
              <w:rPr>
                <w:rFonts w:ascii="Verdana" w:hAnsi="Verdana"/>
                <w:b/>
              </w:rPr>
              <w:t>ORM Tools:</w:t>
            </w:r>
          </w:p>
        </w:tc>
        <w:tc>
          <w:tcPr>
            <w:tcW w:w="6286" w:type="dxa"/>
          </w:tcPr>
          <w:p w14:paraId="7F47E403" w14:textId="3498590E" w:rsidR="00C22A77" w:rsidRPr="00816EA6" w:rsidRDefault="00E77A41" w:rsidP="00A32E84">
            <w:pPr>
              <w:tabs>
                <w:tab w:val="left" w:pos="1440"/>
              </w:tabs>
              <w:rPr>
                <w:rFonts w:ascii="Verdana" w:hAnsi="Verdana"/>
              </w:rPr>
            </w:pPr>
            <w:r>
              <w:rPr>
                <w:rFonts w:ascii="Verdana" w:hAnsi="Verdana"/>
                <w:bCs/>
              </w:rPr>
              <w:t>Spring Data JPA</w:t>
            </w:r>
            <w:r w:rsidR="00AB1B87">
              <w:rPr>
                <w:rFonts w:ascii="Verdana" w:hAnsi="Verdana"/>
                <w:bCs/>
              </w:rPr>
              <w:t>.</w:t>
            </w:r>
          </w:p>
        </w:tc>
      </w:tr>
      <w:tr w:rsidR="00C22A77" w:rsidRPr="00816EA6" w14:paraId="541EEF7A" w14:textId="77777777" w:rsidTr="00F4734F">
        <w:tc>
          <w:tcPr>
            <w:tcW w:w="3032" w:type="dxa"/>
          </w:tcPr>
          <w:p w14:paraId="0C2381F6" w14:textId="77777777" w:rsidR="00C22A77" w:rsidRPr="00816EA6" w:rsidRDefault="00C22A77" w:rsidP="00A32E84">
            <w:pPr>
              <w:tabs>
                <w:tab w:val="left" w:pos="1440"/>
              </w:tabs>
              <w:ind w:left="720" w:hanging="720"/>
              <w:rPr>
                <w:rFonts w:ascii="Verdana" w:hAnsi="Verdana"/>
                <w:b/>
              </w:rPr>
            </w:pPr>
            <w:r w:rsidRPr="00816EA6">
              <w:rPr>
                <w:rFonts w:ascii="Verdana" w:hAnsi="Verdana"/>
                <w:b/>
              </w:rPr>
              <w:t>Markup Language</w:t>
            </w:r>
          </w:p>
        </w:tc>
        <w:tc>
          <w:tcPr>
            <w:tcW w:w="6286" w:type="dxa"/>
          </w:tcPr>
          <w:p w14:paraId="493D6A2C" w14:textId="7B7E2D20" w:rsidR="00C22A77" w:rsidRPr="00816EA6" w:rsidRDefault="002071BB" w:rsidP="00A32E84">
            <w:pPr>
              <w:tabs>
                <w:tab w:val="left" w:pos="1440"/>
              </w:tabs>
              <w:ind w:left="720" w:hanging="720"/>
              <w:rPr>
                <w:rFonts w:ascii="Verdana" w:hAnsi="Verdana"/>
                <w:bCs/>
              </w:rPr>
            </w:pPr>
            <w:r>
              <w:rPr>
                <w:rFonts w:ascii="Verdana" w:hAnsi="Verdana"/>
              </w:rPr>
              <w:t>HTML</w:t>
            </w:r>
            <w:r w:rsidR="006C724E">
              <w:rPr>
                <w:rFonts w:ascii="Verdana" w:hAnsi="Verdana"/>
              </w:rPr>
              <w:t>, Basic of CSS and</w:t>
            </w:r>
            <w:r w:rsidR="00BB0BF0">
              <w:rPr>
                <w:rFonts w:ascii="Verdana" w:hAnsi="Verdana"/>
              </w:rPr>
              <w:t xml:space="preserve"> Bootstrap</w:t>
            </w:r>
            <w:r w:rsidR="006C724E">
              <w:rPr>
                <w:rFonts w:ascii="Verdana" w:hAnsi="Verdana"/>
              </w:rPr>
              <w:t>.</w:t>
            </w:r>
          </w:p>
        </w:tc>
      </w:tr>
      <w:tr w:rsidR="00C22A77" w:rsidRPr="00816EA6" w14:paraId="44E3AAF6" w14:textId="77777777" w:rsidTr="00F4734F">
        <w:tc>
          <w:tcPr>
            <w:tcW w:w="3032" w:type="dxa"/>
          </w:tcPr>
          <w:p w14:paraId="41D5FED3" w14:textId="77777777" w:rsidR="00C22A77" w:rsidRPr="00816EA6" w:rsidRDefault="00C22A77" w:rsidP="00A32E84">
            <w:pPr>
              <w:tabs>
                <w:tab w:val="left" w:pos="1440"/>
              </w:tabs>
              <w:ind w:left="720" w:hanging="720"/>
              <w:rPr>
                <w:rFonts w:ascii="Verdana" w:hAnsi="Verdana"/>
                <w:b/>
              </w:rPr>
            </w:pPr>
            <w:r w:rsidRPr="00816EA6">
              <w:rPr>
                <w:rFonts w:ascii="Verdana" w:hAnsi="Verdana"/>
                <w:b/>
              </w:rPr>
              <w:t>Data Base:</w:t>
            </w:r>
          </w:p>
        </w:tc>
        <w:tc>
          <w:tcPr>
            <w:tcW w:w="6286" w:type="dxa"/>
          </w:tcPr>
          <w:p w14:paraId="499DC6E2" w14:textId="356E3EDC" w:rsidR="00C22A77" w:rsidRPr="00816EA6" w:rsidRDefault="00007B13" w:rsidP="00E77A41">
            <w:pPr>
              <w:tabs>
                <w:tab w:val="left" w:pos="1440"/>
              </w:tabs>
              <w:ind w:left="720" w:hanging="7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MySQL</w:t>
            </w:r>
          </w:p>
        </w:tc>
      </w:tr>
      <w:tr w:rsidR="00C22A77" w:rsidRPr="00816EA6" w14:paraId="76DFBEE4" w14:textId="77777777" w:rsidTr="00F4734F">
        <w:tc>
          <w:tcPr>
            <w:tcW w:w="3032" w:type="dxa"/>
          </w:tcPr>
          <w:p w14:paraId="6D22778E" w14:textId="11F19D07" w:rsidR="00C22A77" w:rsidRPr="00816EA6" w:rsidRDefault="00E77A41" w:rsidP="00A32E84">
            <w:pPr>
              <w:tabs>
                <w:tab w:val="left" w:pos="1440"/>
              </w:tabs>
              <w:ind w:left="720" w:hanging="72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Web</w:t>
            </w:r>
            <w:r w:rsidR="00C22A77" w:rsidRPr="00816EA6">
              <w:rPr>
                <w:rFonts w:ascii="Verdana" w:hAnsi="Verdana"/>
                <w:b/>
              </w:rPr>
              <w:t xml:space="preserve"> Servers:</w:t>
            </w:r>
          </w:p>
        </w:tc>
        <w:tc>
          <w:tcPr>
            <w:tcW w:w="6286" w:type="dxa"/>
          </w:tcPr>
          <w:p w14:paraId="5E517AC5" w14:textId="616E52D0" w:rsidR="00C22A77" w:rsidRPr="00816EA6" w:rsidRDefault="00B74771" w:rsidP="00E77A41">
            <w:pPr>
              <w:tabs>
                <w:tab w:val="left" w:pos="1440"/>
              </w:tabs>
              <w:rPr>
                <w:rFonts w:ascii="Verdana" w:hAnsi="Verdana"/>
              </w:rPr>
            </w:pP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r w:rsidR="00AE2EAA">
              <w:rPr>
                <w:rFonts w:ascii="Arial" w:hAnsi="Arial" w:cs="Arial"/>
                <w:color w:val="4D5156"/>
                <w:szCs w:val="21"/>
                <w:shd w:val="clear" w:color="auto" w:fill="FFFFFF"/>
              </w:rPr>
              <w:t>Apache Tomcat</w:t>
            </w:r>
            <w:r w:rsidR="00AA6FE7">
              <w:rPr>
                <w:rFonts w:ascii="Verdana" w:hAnsi="Verdana"/>
              </w:rPr>
              <w:t>.</w:t>
            </w:r>
          </w:p>
        </w:tc>
      </w:tr>
      <w:tr w:rsidR="00C22A77" w:rsidRPr="00816EA6" w14:paraId="558B16DF" w14:textId="77777777" w:rsidTr="00F4734F">
        <w:tc>
          <w:tcPr>
            <w:tcW w:w="3032" w:type="dxa"/>
          </w:tcPr>
          <w:p w14:paraId="00AB1D2E" w14:textId="77777777" w:rsidR="00C22A77" w:rsidRPr="00816EA6" w:rsidRDefault="00C22A77" w:rsidP="00A32E84">
            <w:pPr>
              <w:tabs>
                <w:tab w:val="left" w:pos="1440"/>
              </w:tabs>
              <w:ind w:left="720" w:hanging="720"/>
              <w:rPr>
                <w:rFonts w:ascii="Verdana" w:hAnsi="Verdana"/>
                <w:b/>
              </w:rPr>
            </w:pPr>
            <w:r w:rsidRPr="00816EA6">
              <w:rPr>
                <w:rFonts w:ascii="Verdana" w:hAnsi="Verdana"/>
                <w:b/>
              </w:rPr>
              <w:t>IDEs:</w:t>
            </w:r>
            <w:r w:rsidRPr="00816EA6">
              <w:rPr>
                <w:rFonts w:ascii="Verdana" w:hAnsi="Verdana"/>
                <w:b/>
              </w:rPr>
              <w:tab/>
            </w:r>
          </w:p>
        </w:tc>
        <w:tc>
          <w:tcPr>
            <w:tcW w:w="6286" w:type="dxa"/>
          </w:tcPr>
          <w:p w14:paraId="3F8B1400" w14:textId="62B50312" w:rsidR="00C22A77" w:rsidRPr="00816EA6" w:rsidRDefault="002071BB" w:rsidP="00E77A41">
            <w:pPr>
              <w:tabs>
                <w:tab w:val="left" w:pos="1440"/>
              </w:tabs>
              <w:ind w:left="720" w:hanging="7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Eclipse</w:t>
            </w:r>
            <w:r w:rsidR="000F47BD">
              <w:rPr>
                <w:rFonts w:ascii="Verdana" w:hAnsi="Verdana"/>
              </w:rPr>
              <w:t xml:space="preserve"> </w:t>
            </w:r>
            <w:r w:rsidR="00EA3F29">
              <w:rPr>
                <w:rFonts w:ascii="Verdana" w:hAnsi="Verdana"/>
              </w:rPr>
              <w:t>,Vs code</w:t>
            </w:r>
          </w:p>
        </w:tc>
      </w:tr>
      <w:tr w:rsidR="00C22A77" w:rsidRPr="00816EA6" w14:paraId="12C5EF37" w14:textId="77777777" w:rsidTr="00F4734F">
        <w:tc>
          <w:tcPr>
            <w:tcW w:w="3032" w:type="dxa"/>
          </w:tcPr>
          <w:p w14:paraId="53F94A45" w14:textId="77777777" w:rsidR="00C22A77" w:rsidRPr="00816EA6" w:rsidRDefault="00C22A77" w:rsidP="00A32E84">
            <w:pPr>
              <w:tabs>
                <w:tab w:val="left" w:pos="1440"/>
              </w:tabs>
              <w:ind w:left="720" w:hanging="720"/>
              <w:rPr>
                <w:rFonts w:ascii="Verdana" w:hAnsi="Verdana"/>
                <w:b/>
              </w:rPr>
            </w:pPr>
            <w:r w:rsidRPr="00816EA6">
              <w:rPr>
                <w:rFonts w:ascii="Verdana" w:hAnsi="Verdana"/>
                <w:b/>
              </w:rPr>
              <w:t>Operating Systems:</w:t>
            </w:r>
          </w:p>
        </w:tc>
        <w:tc>
          <w:tcPr>
            <w:tcW w:w="6286" w:type="dxa"/>
          </w:tcPr>
          <w:p w14:paraId="1DA30A11" w14:textId="77777777" w:rsidR="00C22A77" w:rsidRPr="00816EA6" w:rsidRDefault="00C22A77" w:rsidP="00007B13">
            <w:pPr>
              <w:tabs>
                <w:tab w:val="left" w:pos="1440"/>
              </w:tabs>
              <w:ind w:left="720" w:hanging="720"/>
              <w:rPr>
                <w:rFonts w:ascii="Verdana" w:hAnsi="Verdana"/>
              </w:rPr>
            </w:pPr>
            <w:r w:rsidRPr="00816EA6">
              <w:rPr>
                <w:rFonts w:ascii="Verdana" w:hAnsi="Verdana"/>
              </w:rPr>
              <w:t>Windows</w:t>
            </w:r>
            <w:r w:rsidR="00B66416">
              <w:rPr>
                <w:rFonts w:ascii="Verdana" w:hAnsi="Verdana"/>
              </w:rPr>
              <w:t>.</w:t>
            </w:r>
          </w:p>
        </w:tc>
      </w:tr>
    </w:tbl>
    <w:p w14:paraId="71C3FED3" w14:textId="77777777" w:rsidR="00CE5069" w:rsidRDefault="00CE5069" w:rsidP="00C22A77">
      <w:pPr>
        <w:keepNext/>
        <w:spacing w:after="120"/>
        <w:rPr>
          <w:rFonts w:ascii="Verdana" w:hAnsi="Verdana"/>
          <w:b/>
          <w:u w:val="single"/>
        </w:rPr>
      </w:pPr>
    </w:p>
    <w:p w14:paraId="0713CEAE" w14:textId="77777777" w:rsidR="00EF683F" w:rsidRPr="00816EA6" w:rsidRDefault="00C22A77" w:rsidP="00C22A77">
      <w:pPr>
        <w:keepNext/>
        <w:spacing w:after="120"/>
        <w:rPr>
          <w:rFonts w:ascii="Verdana" w:hAnsi="Verdana"/>
          <w:b/>
        </w:rPr>
      </w:pPr>
      <w:r w:rsidRPr="00816EA6">
        <w:rPr>
          <w:rFonts w:ascii="Verdana" w:hAnsi="Verdana"/>
          <w:b/>
          <w:u w:val="single"/>
        </w:rPr>
        <w:t>Experience Summary</w:t>
      </w:r>
      <w:r w:rsidRPr="00816EA6">
        <w:rPr>
          <w:rFonts w:ascii="Verdana" w:hAnsi="Verdana"/>
          <w:b/>
        </w:rPr>
        <w:t>:</w:t>
      </w:r>
    </w:p>
    <w:p w14:paraId="1DEC9D97" w14:textId="0C35261B" w:rsidR="00FC6446" w:rsidRPr="00FC6446" w:rsidRDefault="00205169" w:rsidP="00FC6446">
      <w:pPr>
        <w:numPr>
          <w:ilvl w:val="0"/>
          <w:numId w:val="2"/>
        </w:numPr>
        <w:spacing w:after="0" w:line="240" w:lineRule="auto"/>
        <w:jc w:val="both"/>
        <w:rPr>
          <w:rFonts w:ascii="Verdana" w:eastAsia="Verdana" w:hAnsi="Verdana"/>
        </w:rPr>
      </w:pPr>
      <w:r>
        <w:rPr>
          <w:rFonts w:ascii="Verdana" w:hAnsi="Verdana"/>
        </w:rPr>
        <w:t xml:space="preserve">Good </w:t>
      </w:r>
      <w:r w:rsidR="00C22A77" w:rsidRPr="00816EA6">
        <w:rPr>
          <w:rFonts w:ascii="Verdana" w:hAnsi="Verdana"/>
        </w:rPr>
        <w:t>experience utilizing Java tools in business, Web, and client-server environments including Spring MVC,</w:t>
      </w:r>
      <w:r w:rsidR="00EA3F29">
        <w:rPr>
          <w:rFonts w:ascii="Verdana" w:hAnsi="Verdana"/>
        </w:rPr>
        <w:t xml:space="preserve"> Spring Data </w:t>
      </w:r>
      <w:proofErr w:type="spellStart"/>
      <w:r w:rsidR="00EA3F29">
        <w:rPr>
          <w:rFonts w:ascii="Verdana" w:hAnsi="Verdana"/>
        </w:rPr>
        <w:t>Jpa</w:t>
      </w:r>
      <w:proofErr w:type="spellEnd"/>
      <w:r w:rsidR="00EA3F29">
        <w:rPr>
          <w:rFonts w:ascii="Verdana" w:hAnsi="Verdana"/>
        </w:rPr>
        <w:t xml:space="preserve"> </w:t>
      </w:r>
      <w:r w:rsidR="00C22A77" w:rsidRPr="00816EA6">
        <w:rPr>
          <w:rFonts w:ascii="Verdana" w:hAnsi="Verdana"/>
        </w:rPr>
        <w:t>, JDBC, JSP, Servlet and HTML.</w:t>
      </w:r>
    </w:p>
    <w:p w14:paraId="19665C0F" w14:textId="77777777" w:rsidR="00C22A77" w:rsidRPr="00827BA5" w:rsidRDefault="00A4019D" w:rsidP="00827BA5">
      <w:pPr>
        <w:numPr>
          <w:ilvl w:val="0"/>
          <w:numId w:val="2"/>
        </w:num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Good </w:t>
      </w:r>
      <w:r w:rsidR="00C22A77" w:rsidRPr="00816EA6">
        <w:rPr>
          <w:rFonts w:ascii="Verdana" w:hAnsi="Verdana"/>
        </w:rPr>
        <w:t>communications skills. Adept at building strong working relationships with co-workers and management.</w:t>
      </w:r>
    </w:p>
    <w:p w14:paraId="06E679C1" w14:textId="77777777" w:rsidR="002071BB" w:rsidRDefault="002071BB" w:rsidP="002071BB">
      <w:pPr>
        <w:spacing w:after="0" w:line="240" w:lineRule="auto"/>
        <w:jc w:val="both"/>
        <w:rPr>
          <w:rFonts w:ascii="Verdana" w:hAnsi="Verdana"/>
        </w:rPr>
      </w:pPr>
    </w:p>
    <w:p w14:paraId="52D98D78" w14:textId="77777777" w:rsidR="00EC017B" w:rsidRDefault="00EC017B" w:rsidP="002071BB">
      <w:pPr>
        <w:spacing w:after="0" w:line="240" w:lineRule="auto"/>
        <w:jc w:val="both"/>
        <w:rPr>
          <w:rFonts w:ascii="Verdana" w:hAnsi="Verdana"/>
        </w:rPr>
      </w:pPr>
    </w:p>
    <w:p w14:paraId="7F1522CF" w14:textId="77777777" w:rsidR="00C22A77" w:rsidRDefault="007939F9" w:rsidP="00C22A77">
      <w:pPr>
        <w:rPr>
          <w:rFonts w:ascii="Verdana" w:hAnsi="Verdana"/>
          <w:b/>
        </w:rPr>
      </w:pPr>
      <w:r w:rsidRPr="00816EA6">
        <w:rPr>
          <w:rFonts w:ascii="Verdana" w:hAnsi="Verdana"/>
          <w:b/>
          <w:u w:val="single"/>
        </w:rPr>
        <w:t>Projects</w:t>
      </w:r>
      <w:r w:rsidRPr="00816EA6">
        <w:rPr>
          <w:rFonts w:ascii="Verdana" w:hAnsi="Verdana"/>
          <w:b/>
        </w:rPr>
        <w:t>:</w:t>
      </w:r>
    </w:p>
    <w:p w14:paraId="2E83F822" w14:textId="09CABDBB" w:rsidR="001A5E38" w:rsidRDefault="001A5E38" w:rsidP="001A5E38">
      <w:pPr>
        <w:pStyle w:val="Heading1"/>
        <w:shd w:val="clear" w:color="auto" w:fill="FFFFFF"/>
        <w:spacing w:after="75" w:line="336" w:lineRule="atLeast"/>
        <w:textAlignment w:val="baseline"/>
        <w:rPr>
          <w:rFonts w:ascii="Verdana" w:eastAsia="Times New Roman" w:hAnsi="Verdana"/>
          <w:b/>
          <w:color w:val="auto"/>
          <w:kern w:val="2"/>
          <w:szCs w:val="24"/>
        </w:rPr>
      </w:pPr>
      <w:r>
        <w:rPr>
          <w:rFonts w:ascii="Verdana" w:eastAsia="Times New Roman" w:hAnsi="Verdana"/>
          <w:b/>
          <w:color w:val="auto"/>
          <w:spacing w:val="0"/>
          <w:kern w:val="2"/>
          <w:sz w:val="22"/>
          <w:szCs w:val="22"/>
        </w:rPr>
        <w:t xml:space="preserve">Project # 1 </w:t>
      </w:r>
      <w:r>
        <w:rPr>
          <w:rFonts w:ascii="Verdana" w:eastAsia="Times New Roman" w:hAnsi="Verdana"/>
          <w:b/>
          <w:color w:val="auto"/>
          <w:spacing w:val="0"/>
          <w:kern w:val="2"/>
          <w:sz w:val="22"/>
          <w:szCs w:val="22"/>
        </w:rPr>
        <w:tab/>
        <w:t xml:space="preserve">: </w:t>
      </w:r>
      <w:r w:rsidR="00671E15">
        <w:rPr>
          <w:rFonts w:ascii="Verdana" w:hAnsi="Verdana" w:cs="Open Sans"/>
          <w:b/>
          <w:bCs/>
          <w:color w:val="353535"/>
          <w:sz w:val="22"/>
          <w:szCs w:val="22"/>
          <w:shd w:val="clear" w:color="auto" w:fill="FFFFFF"/>
        </w:rPr>
        <w:t>Insurance policy application</w:t>
      </w:r>
      <w:r>
        <w:rPr>
          <w:rFonts w:ascii="Verdana" w:eastAsia="Times New Roman" w:hAnsi="Verdana"/>
          <w:b/>
          <w:color w:val="auto"/>
          <w:spacing w:val="0"/>
          <w:kern w:val="2"/>
          <w:sz w:val="22"/>
          <w:szCs w:val="22"/>
        </w:rPr>
        <w:t>(</w:t>
      </w:r>
      <w:r>
        <w:rPr>
          <w:rFonts w:ascii="Verdana" w:eastAsia="Times New Roman" w:hAnsi="Verdana"/>
          <w:b/>
          <w:color w:val="auto"/>
          <w:spacing w:val="0"/>
          <w:kern w:val="2"/>
          <w:sz w:val="22"/>
          <w:szCs w:val="24"/>
        </w:rPr>
        <w:t xml:space="preserve">From </w:t>
      </w:r>
      <w:proofErr w:type="spellStart"/>
      <w:r w:rsidR="00671E15">
        <w:rPr>
          <w:rFonts w:ascii="Verdana" w:eastAsia="Times New Roman" w:hAnsi="Verdana"/>
          <w:b/>
          <w:color w:val="auto"/>
          <w:spacing w:val="0"/>
          <w:kern w:val="2"/>
          <w:sz w:val="22"/>
          <w:szCs w:val="24"/>
        </w:rPr>
        <w:t>february</w:t>
      </w:r>
      <w:proofErr w:type="spellEnd"/>
    </w:p>
    <w:p w14:paraId="17D2EE65" w14:textId="0BC61F30" w:rsidR="001A5E38" w:rsidRPr="009E0F46" w:rsidRDefault="007E25A6" w:rsidP="007E25A6">
      <w:pPr>
        <w:ind w:left="2160"/>
      </w:pPr>
      <w:r>
        <w:rPr>
          <w:rFonts w:ascii="Verdana" w:eastAsia="Times New Roman" w:hAnsi="Verdana"/>
          <w:b/>
          <w:kern w:val="2"/>
          <w:szCs w:val="24"/>
        </w:rPr>
        <w:t xml:space="preserve">  </w:t>
      </w:r>
      <w:r w:rsidR="00196DB7" w:rsidRPr="00711D65">
        <w:rPr>
          <w:rFonts w:ascii="Verdana" w:eastAsia="Times New Roman" w:hAnsi="Verdana"/>
          <w:b/>
          <w:kern w:val="2"/>
          <w:szCs w:val="24"/>
        </w:rPr>
        <w:t>202</w:t>
      </w:r>
      <w:r w:rsidR="00671E15">
        <w:rPr>
          <w:rFonts w:ascii="Verdana" w:eastAsia="Times New Roman" w:hAnsi="Verdana"/>
          <w:b/>
          <w:kern w:val="2"/>
          <w:szCs w:val="24"/>
        </w:rPr>
        <w:t>4</w:t>
      </w:r>
      <w:r w:rsidR="00196DB7">
        <w:rPr>
          <w:rFonts w:ascii="Verdana" w:eastAsia="Times New Roman" w:hAnsi="Verdana"/>
          <w:b/>
          <w:kern w:val="2"/>
          <w:szCs w:val="24"/>
        </w:rPr>
        <w:t xml:space="preserve"> </w:t>
      </w:r>
      <w:r w:rsidR="00DF47DB">
        <w:rPr>
          <w:rFonts w:ascii="Verdana" w:eastAsia="Times New Roman" w:hAnsi="Verdana"/>
          <w:b/>
          <w:kern w:val="2"/>
          <w:szCs w:val="24"/>
        </w:rPr>
        <w:t>up to till date</w:t>
      </w:r>
      <w:r w:rsidR="000F61F1">
        <w:rPr>
          <w:rFonts w:ascii="Verdana" w:eastAsia="Times New Roman" w:hAnsi="Verdana"/>
          <w:b/>
          <w:kern w:val="2"/>
          <w:szCs w:val="24"/>
        </w:rPr>
        <w:t xml:space="preserve"> </w:t>
      </w:r>
      <w:r w:rsidR="00671E15">
        <w:rPr>
          <w:rFonts w:ascii="Verdana" w:eastAsia="Times New Roman" w:hAnsi="Verdana"/>
          <w:b/>
          <w:kern w:val="2"/>
          <w:szCs w:val="24"/>
        </w:rPr>
        <w:t>march 2024</w:t>
      </w:r>
      <w:r w:rsidR="00DF47DB">
        <w:rPr>
          <w:rFonts w:ascii="Verdana" w:eastAsia="Times New Roman" w:hAnsi="Verdana"/>
          <w:b/>
          <w:kern w:val="2"/>
          <w:szCs w:val="24"/>
        </w:rPr>
        <w:t>.</w:t>
      </w:r>
    </w:p>
    <w:p w14:paraId="12105B75" w14:textId="77777777" w:rsidR="001A5E38" w:rsidRPr="00816EA6" w:rsidRDefault="001A5E38" w:rsidP="001A5E38">
      <w:pPr>
        <w:rPr>
          <w:rFonts w:ascii="Verdana" w:hAnsi="Verdana"/>
        </w:rPr>
      </w:pPr>
      <w:r w:rsidRPr="00816EA6">
        <w:rPr>
          <w:rFonts w:ascii="Verdana" w:hAnsi="Verdana"/>
          <w:b/>
        </w:rPr>
        <w:t>Technologies</w:t>
      </w:r>
      <w:r>
        <w:rPr>
          <w:rFonts w:ascii="Verdana" w:hAnsi="Verdana"/>
        </w:rPr>
        <w:tab/>
        <w:t xml:space="preserve">: Core Java, JSP, Spring Boot and Spring Data JPA. </w:t>
      </w:r>
    </w:p>
    <w:p w14:paraId="189144EA" w14:textId="0E7C10B8" w:rsidR="001A5E38" w:rsidRPr="00816EA6" w:rsidRDefault="001A5E38" w:rsidP="001A5E38">
      <w:pPr>
        <w:rPr>
          <w:rFonts w:ascii="Verdana" w:hAnsi="Verdana"/>
        </w:rPr>
      </w:pPr>
      <w:r w:rsidRPr="00816EA6">
        <w:rPr>
          <w:rFonts w:ascii="Verdana" w:hAnsi="Verdana"/>
          <w:b/>
        </w:rPr>
        <w:t>RDBMS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: </w:t>
      </w:r>
      <w:proofErr w:type="spellStart"/>
      <w:r w:rsidR="000F61F1">
        <w:rPr>
          <w:rFonts w:ascii="Verdana" w:hAnsi="Verdana" w:cs="Arial"/>
          <w:color w:val="202124"/>
          <w:shd w:val="clear" w:color="auto" w:fill="FFFFFF"/>
        </w:rPr>
        <w:t>MySql</w:t>
      </w:r>
      <w:proofErr w:type="spellEnd"/>
      <w:r>
        <w:rPr>
          <w:rFonts w:ascii="Verdana" w:hAnsi="Verdana"/>
        </w:rPr>
        <w:t>.</w:t>
      </w:r>
    </w:p>
    <w:p w14:paraId="180D7B55" w14:textId="77777777" w:rsidR="001A5E38" w:rsidRPr="00816EA6" w:rsidRDefault="001A5E38" w:rsidP="001A5E38">
      <w:pPr>
        <w:rPr>
          <w:rFonts w:ascii="Verdana" w:hAnsi="Verdana"/>
        </w:rPr>
      </w:pPr>
      <w:r w:rsidRPr="00816EA6">
        <w:rPr>
          <w:rFonts w:ascii="Verdana" w:hAnsi="Verdana"/>
          <w:b/>
        </w:rPr>
        <w:t>IDE</w:t>
      </w:r>
      <w:r w:rsidRPr="00816EA6">
        <w:rPr>
          <w:rFonts w:ascii="Verdana" w:hAnsi="Verdana"/>
          <w:b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: Eclipse</w:t>
      </w:r>
    </w:p>
    <w:p w14:paraId="5EB6E2FE" w14:textId="463EE871" w:rsidR="00AF7CC6" w:rsidRDefault="001A5E38" w:rsidP="00DF47DB">
      <w:pPr>
        <w:rPr>
          <w:rFonts w:ascii="Verdana" w:hAnsi="Verdana"/>
        </w:rPr>
      </w:pPr>
      <w:r w:rsidRPr="00816EA6">
        <w:rPr>
          <w:rFonts w:ascii="Verdana" w:hAnsi="Verdana"/>
          <w:b/>
        </w:rPr>
        <w:t>Server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:</w:t>
      </w:r>
      <w:r w:rsidR="000F61F1">
        <w:rPr>
          <w:rFonts w:ascii="Verdana" w:hAnsi="Verdana"/>
        </w:rPr>
        <w:t xml:space="preserve"> Tomcat.</w:t>
      </w:r>
    </w:p>
    <w:p w14:paraId="142B6C2C" w14:textId="77777777" w:rsidR="000F61F1" w:rsidRPr="000F61F1" w:rsidRDefault="000F61F1" w:rsidP="00DF47DB">
      <w:pPr>
        <w:rPr>
          <w:rFonts w:ascii="Verdana" w:hAnsi="Verdana"/>
        </w:rPr>
      </w:pPr>
    </w:p>
    <w:p w14:paraId="182D87F5" w14:textId="4CA40608" w:rsidR="001A5E38" w:rsidRDefault="001A5E38" w:rsidP="00DF47DB">
      <w:pPr>
        <w:rPr>
          <w:rFonts w:ascii="Verdana" w:hAnsi="Verdana"/>
        </w:rPr>
      </w:pPr>
      <w:r w:rsidRPr="00DF47DB">
        <w:rPr>
          <w:rFonts w:ascii="Verdana" w:hAnsi="Verdana"/>
          <w:b/>
        </w:rPr>
        <w:t>Synopsis</w:t>
      </w:r>
      <w:r w:rsidRPr="00DF47DB">
        <w:rPr>
          <w:rFonts w:ascii="Verdana" w:hAnsi="Verdana"/>
        </w:rPr>
        <w:tab/>
      </w:r>
      <w:r w:rsidRPr="00DF47DB">
        <w:rPr>
          <w:rFonts w:ascii="Verdana" w:hAnsi="Verdana"/>
        </w:rPr>
        <w:tab/>
        <w:t xml:space="preserve">: </w:t>
      </w:r>
      <w:r w:rsidR="007E25A6">
        <w:rPr>
          <w:rFonts w:ascii="Verdana" w:hAnsi="Verdana"/>
        </w:rPr>
        <w:t xml:space="preserve">In this application, user will </w:t>
      </w:r>
      <w:proofErr w:type="spellStart"/>
      <w:r w:rsidR="007E25A6">
        <w:rPr>
          <w:rFonts w:ascii="Verdana" w:hAnsi="Verdana"/>
        </w:rPr>
        <w:t>signup</w:t>
      </w:r>
      <w:proofErr w:type="spellEnd"/>
      <w:r w:rsidR="007E25A6">
        <w:rPr>
          <w:rFonts w:ascii="Verdana" w:hAnsi="Verdana"/>
        </w:rPr>
        <w:t xml:space="preserve"> and login to buy a policy </w:t>
      </w:r>
    </w:p>
    <w:p w14:paraId="467029F8" w14:textId="36521A3A" w:rsidR="007E25A6" w:rsidRPr="00DF47DB" w:rsidRDefault="007E25A6" w:rsidP="007E25A6">
      <w:pPr>
        <w:ind w:left="2388"/>
        <w:rPr>
          <w:rFonts w:ascii="Verdana" w:hAnsi="Verdana"/>
        </w:rPr>
      </w:pPr>
      <w:r>
        <w:rPr>
          <w:rFonts w:ascii="Verdana" w:hAnsi="Verdana"/>
        </w:rPr>
        <w:t xml:space="preserve">And user can see </w:t>
      </w:r>
      <w:proofErr w:type="spellStart"/>
      <w:r>
        <w:rPr>
          <w:rFonts w:ascii="Verdana" w:hAnsi="Verdana"/>
        </w:rPr>
        <w:t>there</w:t>
      </w:r>
      <w:proofErr w:type="spellEnd"/>
      <w:r>
        <w:rPr>
          <w:rFonts w:ascii="Verdana" w:hAnsi="Verdana"/>
        </w:rPr>
        <w:t xml:space="preserve"> portfolio and if want then they can delete there policy.</w:t>
      </w:r>
    </w:p>
    <w:p w14:paraId="25C57E53" w14:textId="77777777" w:rsidR="001A5E38" w:rsidRPr="00816EA6" w:rsidRDefault="001A5E38" w:rsidP="001A5E38">
      <w:pPr>
        <w:rPr>
          <w:rFonts w:ascii="Verdana" w:hAnsi="Verdana"/>
          <w:b/>
        </w:rPr>
      </w:pPr>
      <w:r w:rsidRPr="00816EA6">
        <w:rPr>
          <w:rFonts w:ascii="Verdana" w:hAnsi="Verdana"/>
          <w:b/>
        </w:rPr>
        <w:t xml:space="preserve">Responsibilities: </w:t>
      </w:r>
    </w:p>
    <w:p w14:paraId="248BF219" w14:textId="77777777" w:rsidR="001A5E38" w:rsidRPr="00DD2885" w:rsidRDefault="001A5E38" w:rsidP="001A5E38">
      <w:pPr>
        <w:numPr>
          <w:ilvl w:val="0"/>
          <w:numId w:val="6"/>
        </w:numPr>
        <w:spacing w:after="0" w:line="240" w:lineRule="auto"/>
        <w:rPr>
          <w:rFonts w:ascii="Verdana" w:hAnsi="Verdana"/>
          <w:b/>
        </w:rPr>
      </w:pPr>
      <w:r w:rsidRPr="00F465D8">
        <w:rPr>
          <w:rFonts w:ascii="Verdana" w:hAnsi="Verdana"/>
        </w:rPr>
        <w:t xml:space="preserve">Responsible for Software Development using </w:t>
      </w:r>
      <w:r>
        <w:rPr>
          <w:rFonts w:ascii="Verdana" w:hAnsi="Verdana"/>
        </w:rPr>
        <w:t>Java, JSP, Spring Boot and JPA</w:t>
      </w:r>
      <w:r w:rsidRPr="00F465D8">
        <w:rPr>
          <w:rFonts w:ascii="Verdana" w:hAnsi="Verdana"/>
        </w:rPr>
        <w:t>.</w:t>
      </w:r>
    </w:p>
    <w:p w14:paraId="27D3688C" w14:textId="77777777" w:rsidR="001A5E38" w:rsidRPr="00DD2885" w:rsidRDefault="001A5E38" w:rsidP="001A5E38">
      <w:pPr>
        <w:numPr>
          <w:ilvl w:val="0"/>
          <w:numId w:val="6"/>
        </w:numPr>
        <w:spacing w:after="0" w:line="240" w:lineRule="auto"/>
        <w:rPr>
          <w:rFonts w:ascii="Verdana" w:hAnsi="Verdana"/>
          <w:b/>
        </w:rPr>
      </w:pPr>
      <w:r w:rsidRPr="00DD2885">
        <w:rPr>
          <w:rFonts w:ascii="Verdana" w:hAnsi="Verdana" w:cs="Arial"/>
          <w:color w:val="202124"/>
          <w:shd w:val="clear" w:color="auto" w:fill="FFFFFF"/>
        </w:rPr>
        <w:t>Developing back-end components of web applications via Spring Boot.</w:t>
      </w:r>
    </w:p>
    <w:p w14:paraId="745E96ED" w14:textId="6AEA399B" w:rsidR="001A5E38" w:rsidRPr="00DD2885" w:rsidRDefault="001A5E38" w:rsidP="001A5E38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ascii="Verdana" w:eastAsia="Times New Roman" w:hAnsi="Verdana" w:cs="Arial"/>
          <w:color w:val="202124"/>
        </w:rPr>
      </w:pPr>
      <w:r w:rsidRPr="00DD2885">
        <w:rPr>
          <w:rFonts w:ascii="Verdana" w:eastAsia="Times New Roman" w:hAnsi="Verdana" w:cs="Arial"/>
          <w:color w:val="202124"/>
        </w:rPr>
        <w:t xml:space="preserve">Debugging the software and </w:t>
      </w:r>
      <w:r w:rsidR="00317253">
        <w:rPr>
          <w:rFonts w:ascii="Verdana" w:eastAsia="Times New Roman" w:hAnsi="Verdana" w:cs="Arial"/>
          <w:color w:val="202124"/>
        </w:rPr>
        <w:t>perform</w:t>
      </w:r>
      <w:r w:rsidR="001B424F">
        <w:rPr>
          <w:rFonts w:ascii="Verdana" w:eastAsia="Times New Roman" w:hAnsi="Verdana" w:cs="Arial"/>
          <w:color w:val="202124"/>
        </w:rPr>
        <w:t>ing</w:t>
      </w:r>
      <w:r w:rsidR="00317253">
        <w:rPr>
          <w:rFonts w:ascii="Verdana" w:eastAsia="Times New Roman" w:hAnsi="Verdana" w:cs="Arial"/>
          <w:color w:val="202124"/>
        </w:rPr>
        <w:t xml:space="preserve"> unit </w:t>
      </w:r>
      <w:r w:rsidRPr="00DD2885">
        <w:rPr>
          <w:rFonts w:ascii="Verdana" w:eastAsia="Times New Roman" w:hAnsi="Verdana" w:cs="Arial"/>
          <w:color w:val="202124"/>
        </w:rPr>
        <w:t>testing</w:t>
      </w:r>
      <w:r w:rsidR="00317253">
        <w:rPr>
          <w:rFonts w:ascii="Verdana" w:eastAsia="Times New Roman" w:hAnsi="Verdana" w:cs="Arial"/>
          <w:color w:val="202124"/>
        </w:rPr>
        <w:t xml:space="preserve"> on the</w:t>
      </w:r>
      <w:r w:rsidRPr="00DD2885">
        <w:rPr>
          <w:rFonts w:ascii="Verdana" w:eastAsia="Times New Roman" w:hAnsi="Verdana" w:cs="Arial"/>
          <w:color w:val="202124"/>
        </w:rPr>
        <w:t xml:space="preserve"> application.</w:t>
      </w:r>
    </w:p>
    <w:p w14:paraId="6BD0FAA8" w14:textId="20EFF156" w:rsidR="001A5E38" w:rsidRDefault="001A5E38" w:rsidP="001A5E38">
      <w:pPr>
        <w:numPr>
          <w:ilvl w:val="0"/>
          <w:numId w:val="6"/>
        </w:numPr>
        <w:spacing w:after="0" w:line="240" w:lineRule="auto"/>
        <w:rPr>
          <w:rFonts w:ascii="Verdana" w:hAnsi="Verdana"/>
        </w:rPr>
      </w:pPr>
      <w:r w:rsidRPr="00410625">
        <w:rPr>
          <w:rFonts w:ascii="Verdana" w:hAnsi="Verdana"/>
        </w:rPr>
        <w:t xml:space="preserve">Checking </w:t>
      </w:r>
      <w:r>
        <w:rPr>
          <w:rFonts w:ascii="Verdana" w:hAnsi="Verdana"/>
        </w:rPr>
        <w:t xml:space="preserve">the </w:t>
      </w:r>
      <w:r w:rsidR="003C3114">
        <w:rPr>
          <w:rFonts w:ascii="Verdana" w:hAnsi="Verdana"/>
        </w:rPr>
        <w:t xml:space="preserve">server and database </w:t>
      </w:r>
      <w:r>
        <w:rPr>
          <w:rFonts w:ascii="Verdana" w:hAnsi="Verdana"/>
        </w:rPr>
        <w:t>Logs file while working on Application issues.</w:t>
      </w:r>
    </w:p>
    <w:p w14:paraId="5F7532A9" w14:textId="227D922A" w:rsidR="00DB1D70" w:rsidRDefault="00DB1D70" w:rsidP="009E0F46">
      <w:pPr>
        <w:pStyle w:val="Heading1"/>
        <w:shd w:val="clear" w:color="auto" w:fill="FFFFFF"/>
        <w:spacing w:after="75" w:line="336" w:lineRule="atLeast"/>
        <w:textAlignment w:val="baseline"/>
        <w:rPr>
          <w:rFonts w:ascii="Verdana" w:eastAsia="Times New Roman" w:hAnsi="Verdana"/>
          <w:b/>
          <w:color w:val="auto"/>
          <w:kern w:val="2"/>
          <w:szCs w:val="24"/>
        </w:rPr>
      </w:pPr>
      <w:r>
        <w:rPr>
          <w:rFonts w:ascii="Verdana" w:eastAsia="Times New Roman" w:hAnsi="Verdana"/>
          <w:b/>
          <w:color w:val="auto"/>
          <w:spacing w:val="0"/>
          <w:kern w:val="2"/>
          <w:sz w:val="22"/>
          <w:szCs w:val="22"/>
        </w:rPr>
        <w:lastRenderedPageBreak/>
        <w:t xml:space="preserve">Project # </w:t>
      </w:r>
      <w:r w:rsidR="000C5332">
        <w:rPr>
          <w:rFonts w:ascii="Verdana" w:eastAsia="Times New Roman" w:hAnsi="Verdana"/>
          <w:b/>
          <w:color w:val="auto"/>
          <w:spacing w:val="0"/>
          <w:kern w:val="2"/>
          <w:sz w:val="22"/>
          <w:szCs w:val="22"/>
        </w:rPr>
        <w:t>2</w:t>
      </w:r>
      <w:r>
        <w:rPr>
          <w:rFonts w:ascii="Verdana" w:eastAsia="Times New Roman" w:hAnsi="Verdana"/>
          <w:b/>
          <w:color w:val="auto"/>
          <w:spacing w:val="0"/>
          <w:kern w:val="2"/>
          <w:sz w:val="22"/>
          <w:szCs w:val="22"/>
        </w:rPr>
        <w:t xml:space="preserve"> </w:t>
      </w:r>
      <w:r>
        <w:rPr>
          <w:rFonts w:ascii="Verdana" w:eastAsia="Times New Roman" w:hAnsi="Verdana"/>
          <w:b/>
          <w:color w:val="auto"/>
          <w:spacing w:val="0"/>
          <w:kern w:val="2"/>
          <w:sz w:val="22"/>
          <w:szCs w:val="22"/>
        </w:rPr>
        <w:tab/>
      </w:r>
      <w:r>
        <w:rPr>
          <w:rFonts w:ascii="Verdana" w:eastAsia="Times New Roman" w:hAnsi="Verdana"/>
          <w:b/>
          <w:color w:val="auto"/>
          <w:spacing w:val="0"/>
          <w:kern w:val="2"/>
          <w:sz w:val="22"/>
          <w:szCs w:val="22"/>
        </w:rPr>
        <w:tab/>
        <w:t xml:space="preserve">: </w:t>
      </w:r>
      <w:r w:rsidR="00391158">
        <w:rPr>
          <w:rFonts w:ascii="Verdana" w:eastAsia="Times New Roman" w:hAnsi="Verdana"/>
          <w:b/>
          <w:color w:val="auto"/>
          <w:spacing w:val="0"/>
          <w:kern w:val="2"/>
          <w:sz w:val="22"/>
          <w:szCs w:val="22"/>
        </w:rPr>
        <w:t>Personal Portfolio</w:t>
      </w:r>
      <w:r>
        <w:rPr>
          <w:rFonts w:ascii="Verdana" w:eastAsia="Times New Roman" w:hAnsi="Verdana"/>
          <w:b/>
          <w:color w:val="auto"/>
          <w:spacing w:val="0"/>
          <w:kern w:val="2"/>
          <w:sz w:val="22"/>
          <w:szCs w:val="22"/>
        </w:rPr>
        <w:t xml:space="preserve"> (</w:t>
      </w:r>
      <w:r w:rsidR="000C5332">
        <w:rPr>
          <w:rFonts w:ascii="Verdana" w:eastAsia="Times New Roman" w:hAnsi="Verdana"/>
          <w:b/>
          <w:color w:val="auto"/>
          <w:spacing w:val="0"/>
          <w:kern w:val="2"/>
          <w:sz w:val="22"/>
          <w:szCs w:val="24"/>
        </w:rPr>
        <w:t xml:space="preserve">From </w:t>
      </w:r>
      <w:proofErr w:type="spellStart"/>
      <w:r w:rsidR="00391158">
        <w:rPr>
          <w:rFonts w:ascii="Verdana" w:eastAsia="Times New Roman" w:hAnsi="Verdana"/>
          <w:b/>
          <w:color w:val="auto"/>
          <w:spacing w:val="0"/>
          <w:kern w:val="2"/>
          <w:sz w:val="22"/>
          <w:szCs w:val="24"/>
        </w:rPr>
        <w:t>april</w:t>
      </w:r>
      <w:proofErr w:type="spellEnd"/>
      <w:r w:rsidR="000C5332">
        <w:rPr>
          <w:rFonts w:ascii="Verdana" w:eastAsia="Times New Roman" w:hAnsi="Verdana"/>
          <w:b/>
          <w:color w:val="auto"/>
          <w:spacing w:val="0"/>
          <w:kern w:val="2"/>
          <w:sz w:val="22"/>
          <w:szCs w:val="24"/>
        </w:rPr>
        <w:t xml:space="preserve"> 202</w:t>
      </w:r>
      <w:r w:rsidR="00391158">
        <w:rPr>
          <w:rFonts w:ascii="Verdana" w:eastAsia="Times New Roman" w:hAnsi="Verdana"/>
          <w:b/>
          <w:color w:val="auto"/>
          <w:spacing w:val="0"/>
          <w:kern w:val="2"/>
          <w:sz w:val="22"/>
          <w:szCs w:val="24"/>
        </w:rPr>
        <w:t>3</w:t>
      </w:r>
      <w:r w:rsidR="000C5332">
        <w:rPr>
          <w:rFonts w:ascii="Verdana" w:eastAsia="Times New Roman" w:hAnsi="Verdana"/>
          <w:b/>
          <w:color w:val="auto"/>
          <w:spacing w:val="0"/>
          <w:kern w:val="2"/>
          <w:sz w:val="22"/>
          <w:szCs w:val="24"/>
        </w:rPr>
        <w:t xml:space="preserve"> up to </w:t>
      </w:r>
      <w:r w:rsidR="00391158">
        <w:rPr>
          <w:rFonts w:ascii="Verdana" w:eastAsia="Times New Roman" w:hAnsi="Verdana"/>
          <w:b/>
          <w:color w:val="auto"/>
          <w:spacing w:val="0"/>
          <w:kern w:val="2"/>
          <w:sz w:val="22"/>
          <w:szCs w:val="24"/>
        </w:rPr>
        <w:t>may</w:t>
      </w:r>
      <w:r w:rsidR="000C5332">
        <w:rPr>
          <w:rFonts w:ascii="Verdana" w:eastAsia="Times New Roman" w:hAnsi="Verdana"/>
          <w:b/>
          <w:color w:val="auto"/>
          <w:spacing w:val="0"/>
          <w:kern w:val="2"/>
          <w:sz w:val="22"/>
          <w:szCs w:val="24"/>
        </w:rPr>
        <w:t xml:space="preserve"> </w:t>
      </w:r>
    </w:p>
    <w:p w14:paraId="45BAFFB8" w14:textId="28F01AC2" w:rsidR="009E0F46" w:rsidRPr="009E0F46" w:rsidRDefault="000C5332" w:rsidP="009E0F46">
      <w:r>
        <w:t xml:space="preserve">                                                              </w:t>
      </w:r>
      <w:r>
        <w:rPr>
          <w:rFonts w:ascii="Verdana" w:eastAsia="Times New Roman" w:hAnsi="Verdana"/>
          <w:b/>
          <w:kern w:val="2"/>
          <w:szCs w:val="24"/>
        </w:rPr>
        <w:t>202</w:t>
      </w:r>
      <w:r w:rsidR="00391158">
        <w:rPr>
          <w:rFonts w:ascii="Verdana" w:eastAsia="Times New Roman" w:hAnsi="Verdana"/>
          <w:b/>
          <w:kern w:val="2"/>
          <w:szCs w:val="24"/>
        </w:rPr>
        <w:t>3</w:t>
      </w:r>
      <w:r>
        <w:rPr>
          <w:rFonts w:ascii="Verdana" w:eastAsia="Times New Roman" w:hAnsi="Verdana"/>
          <w:b/>
          <w:kern w:val="2"/>
          <w:szCs w:val="24"/>
        </w:rPr>
        <w:t>.</w:t>
      </w:r>
    </w:p>
    <w:p w14:paraId="2E256878" w14:textId="08B96992" w:rsidR="00DB1D70" w:rsidRPr="00816EA6" w:rsidRDefault="00DB1D70" w:rsidP="00DB1D70">
      <w:pPr>
        <w:rPr>
          <w:rFonts w:ascii="Verdana" w:hAnsi="Verdana"/>
        </w:rPr>
      </w:pPr>
      <w:r w:rsidRPr="00816EA6">
        <w:rPr>
          <w:rFonts w:ascii="Verdana" w:hAnsi="Verdana"/>
          <w:b/>
        </w:rPr>
        <w:t>Technologies</w:t>
      </w:r>
      <w:r>
        <w:rPr>
          <w:rFonts w:ascii="Verdana" w:hAnsi="Verdana"/>
        </w:rPr>
        <w:tab/>
        <w:t>:</w:t>
      </w:r>
      <w:r w:rsidR="00391158">
        <w:rPr>
          <w:rFonts w:ascii="Verdana" w:hAnsi="Verdana"/>
        </w:rPr>
        <w:t xml:space="preserve"> Html, CSS, </w:t>
      </w:r>
      <w:proofErr w:type="spellStart"/>
      <w:r w:rsidR="00391158">
        <w:rPr>
          <w:rFonts w:ascii="Verdana" w:hAnsi="Verdana"/>
        </w:rPr>
        <w:t>Javascript</w:t>
      </w:r>
      <w:proofErr w:type="spellEnd"/>
      <w:r w:rsidR="00391158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. </w:t>
      </w:r>
    </w:p>
    <w:p w14:paraId="779479D5" w14:textId="118C25EF" w:rsidR="00DB1D70" w:rsidRPr="00816EA6" w:rsidRDefault="00DB1D70" w:rsidP="00DB1D70">
      <w:pPr>
        <w:rPr>
          <w:rFonts w:ascii="Verdana" w:hAnsi="Verdana"/>
        </w:rPr>
      </w:pPr>
      <w:r w:rsidRPr="00816EA6">
        <w:rPr>
          <w:rFonts w:ascii="Verdana" w:hAnsi="Verdana"/>
          <w:b/>
        </w:rPr>
        <w:t>IDE</w:t>
      </w:r>
      <w:r w:rsidRPr="00816EA6">
        <w:rPr>
          <w:rFonts w:ascii="Verdana" w:hAnsi="Verdana"/>
          <w:b/>
        </w:rPr>
        <w:tab/>
      </w:r>
      <w:r>
        <w:rPr>
          <w:rFonts w:ascii="Verdana" w:hAnsi="Verdana"/>
        </w:rPr>
        <w:tab/>
      </w:r>
      <w:r w:rsidR="00391158">
        <w:rPr>
          <w:rFonts w:ascii="Verdana" w:hAnsi="Verdana"/>
        </w:rPr>
        <w:tab/>
      </w:r>
      <w:r>
        <w:rPr>
          <w:rFonts w:ascii="Verdana" w:hAnsi="Verdana"/>
        </w:rPr>
        <w:t>:</w:t>
      </w:r>
      <w:r w:rsidR="00391158">
        <w:rPr>
          <w:rFonts w:ascii="Verdana" w:hAnsi="Verdana"/>
        </w:rPr>
        <w:t xml:space="preserve"> vs code</w:t>
      </w:r>
    </w:p>
    <w:p w14:paraId="2CBCAAE0" w14:textId="604282A5" w:rsidR="00DB1D70" w:rsidRPr="00385EB4" w:rsidRDefault="00DB1D70" w:rsidP="00391158">
      <w:pPr>
        <w:ind w:left="1440" w:hanging="1440"/>
        <w:rPr>
          <w:rFonts w:ascii="Verdana" w:hAnsi="Verdana"/>
        </w:rPr>
      </w:pPr>
      <w:r w:rsidRPr="00816EA6">
        <w:rPr>
          <w:rFonts w:ascii="Verdana" w:hAnsi="Verdana"/>
          <w:b/>
        </w:rPr>
        <w:t>Synopsis</w:t>
      </w:r>
      <w:r w:rsidRPr="00816EA6">
        <w:rPr>
          <w:rFonts w:ascii="Verdana" w:hAnsi="Verdana"/>
        </w:rPr>
        <w:tab/>
      </w:r>
      <w:r w:rsidRPr="007F77CC">
        <w:rPr>
          <w:rFonts w:ascii="Verdana" w:hAnsi="Verdana"/>
        </w:rPr>
        <w:t xml:space="preserve">: </w:t>
      </w:r>
      <w:r w:rsidR="00391158">
        <w:rPr>
          <w:rFonts w:ascii="Verdana" w:hAnsi="Verdana"/>
        </w:rPr>
        <w:t>A personal portfolio in which I have shared my education and       works  I have done till now and a feedback form trough which anyone can contact me .</w:t>
      </w:r>
    </w:p>
    <w:p w14:paraId="1C07BBB9" w14:textId="17B1A29D" w:rsidR="00DB1D70" w:rsidRDefault="00DB1D70" w:rsidP="00DB1D70">
      <w:pPr>
        <w:rPr>
          <w:rFonts w:ascii="Verdana" w:hAnsi="Verdana"/>
          <w:b/>
        </w:rPr>
      </w:pPr>
      <w:r w:rsidRPr="00816EA6">
        <w:rPr>
          <w:rFonts w:ascii="Verdana" w:hAnsi="Verdana"/>
          <w:b/>
        </w:rPr>
        <w:t xml:space="preserve">Responsibilities: </w:t>
      </w:r>
    </w:p>
    <w:p w14:paraId="0EF54BDF" w14:textId="2D3D4474" w:rsidR="003E52AC" w:rsidRDefault="00391158" w:rsidP="003E52AC">
      <w:pPr>
        <w:rPr>
          <w:rFonts w:ascii="Verdana" w:hAnsi="Verdana"/>
          <w:bCs/>
        </w:rPr>
      </w:pPr>
      <w:r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ab/>
        <w:t>.</w:t>
      </w:r>
      <w:r w:rsidR="003E52AC" w:rsidRPr="003E52AC">
        <w:rPr>
          <w:rFonts w:ascii="Verdana" w:hAnsi="Verdana"/>
        </w:rPr>
        <w:t xml:space="preserve"> </w:t>
      </w:r>
      <w:r w:rsidR="003E52AC" w:rsidRPr="00F465D8">
        <w:rPr>
          <w:rFonts w:ascii="Verdana" w:hAnsi="Verdana"/>
        </w:rPr>
        <w:t xml:space="preserve">Responsible for </w:t>
      </w:r>
      <w:r w:rsidR="007A46C9">
        <w:rPr>
          <w:rFonts w:ascii="Verdana" w:hAnsi="Verdana"/>
        </w:rPr>
        <w:t>web</w:t>
      </w:r>
      <w:r w:rsidR="003E52AC" w:rsidRPr="00F465D8">
        <w:rPr>
          <w:rFonts w:ascii="Verdana" w:hAnsi="Verdana"/>
        </w:rPr>
        <w:t xml:space="preserve"> Development using </w:t>
      </w:r>
      <w:r w:rsidR="007A46C9">
        <w:rPr>
          <w:rFonts w:ascii="Verdana" w:hAnsi="Verdana"/>
          <w:bCs/>
        </w:rPr>
        <w:t xml:space="preserve">Html, </w:t>
      </w:r>
      <w:proofErr w:type="spellStart"/>
      <w:r w:rsidR="007A46C9">
        <w:rPr>
          <w:rFonts w:ascii="Verdana" w:hAnsi="Verdana"/>
          <w:bCs/>
        </w:rPr>
        <w:t>Css</w:t>
      </w:r>
      <w:proofErr w:type="spellEnd"/>
      <w:r w:rsidR="007A46C9">
        <w:rPr>
          <w:rFonts w:ascii="Verdana" w:hAnsi="Verdana"/>
          <w:bCs/>
        </w:rPr>
        <w:t xml:space="preserve"> ,</w:t>
      </w:r>
      <w:proofErr w:type="spellStart"/>
      <w:r w:rsidR="007A46C9">
        <w:rPr>
          <w:rFonts w:ascii="Verdana" w:hAnsi="Verdana"/>
          <w:bCs/>
        </w:rPr>
        <w:t>javascript</w:t>
      </w:r>
      <w:proofErr w:type="spellEnd"/>
      <w:r w:rsidR="007A46C9">
        <w:rPr>
          <w:rFonts w:ascii="Verdana" w:hAnsi="Verdana"/>
          <w:bCs/>
        </w:rPr>
        <w:t xml:space="preserve"> </w:t>
      </w:r>
      <w:r w:rsidR="002909EC">
        <w:rPr>
          <w:rFonts w:ascii="Verdana" w:hAnsi="Verdana"/>
          <w:bCs/>
        </w:rPr>
        <w:t>.</w:t>
      </w:r>
      <w:r w:rsidR="007A46C9">
        <w:rPr>
          <w:rFonts w:ascii="Verdana" w:hAnsi="Verdana"/>
          <w:bCs/>
        </w:rPr>
        <w:t xml:space="preserve">           </w:t>
      </w:r>
      <w:r>
        <w:rPr>
          <w:rFonts w:ascii="Verdana" w:hAnsi="Verdana"/>
          <w:bCs/>
        </w:rPr>
        <w:tab/>
      </w:r>
      <w:r w:rsidR="003E52AC">
        <w:rPr>
          <w:rFonts w:ascii="Verdana" w:hAnsi="Verdana"/>
          <w:b/>
        </w:rPr>
        <w:t>.</w:t>
      </w:r>
      <w:r w:rsidR="002909EC">
        <w:rPr>
          <w:rFonts w:ascii="Verdana" w:hAnsi="Verdana"/>
          <w:bCs/>
        </w:rPr>
        <w:t xml:space="preserve"> Developing Front-end Components of Web applications.</w:t>
      </w:r>
    </w:p>
    <w:p w14:paraId="6CB75371" w14:textId="685887E3" w:rsidR="002909EC" w:rsidRDefault="002909EC" w:rsidP="003E52AC">
      <w:pPr>
        <w:rPr>
          <w:rFonts w:ascii="Verdana" w:hAnsi="Verdana"/>
          <w:bCs/>
        </w:rPr>
      </w:pPr>
      <w:r>
        <w:rPr>
          <w:rFonts w:ascii="Verdana" w:hAnsi="Verdana"/>
          <w:bCs/>
        </w:rPr>
        <w:tab/>
      </w:r>
      <w:r>
        <w:rPr>
          <w:rFonts w:ascii="Verdana" w:hAnsi="Verdana"/>
          <w:b/>
        </w:rPr>
        <w:t>.</w:t>
      </w:r>
      <w:r>
        <w:rPr>
          <w:rFonts w:ascii="Verdana" w:hAnsi="Verdana"/>
          <w:bCs/>
        </w:rPr>
        <w:t xml:space="preserve"> providing user interface to showcase website.</w:t>
      </w:r>
    </w:p>
    <w:p w14:paraId="7661F76A" w14:textId="0C5CD7A6" w:rsidR="00663493" w:rsidRPr="00663493" w:rsidRDefault="00663493" w:rsidP="003E52AC">
      <w:pPr>
        <w:rPr>
          <w:rFonts w:ascii="Verdana" w:hAnsi="Verdana"/>
          <w:bCs/>
        </w:rPr>
      </w:pPr>
      <w:r>
        <w:rPr>
          <w:rFonts w:ascii="Verdana" w:hAnsi="Verdana"/>
          <w:bCs/>
        </w:rPr>
        <w:tab/>
      </w:r>
      <w:r>
        <w:rPr>
          <w:rFonts w:ascii="Verdana" w:hAnsi="Verdana"/>
          <w:b/>
        </w:rPr>
        <w:t>.</w:t>
      </w:r>
      <w:r>
        <w:rPr>
          <w:rFonts w:ascii="Verdana" w:hAnsi="Verdana"/>
          <w:bCs/>
        </w:rPr>
        <w:t>All the work ,projects and my  educational details are shown in the portfolio</w:t>
      </w:r>
    </w:p>
    <w:p w14:paraId="305FDAC5" w14:textId="77777777" w:rsidR="00663493" w:rsidRPr="002909EC" w:rsidRDefault="00663493" w:rsidP="003E52AC">
      <w:pPr>
        <w:rPr>
          <w:rFonts w:ascii="Verdana" w:hAnsi="Verdana"/>
          <w:bCs/>
        </w:rPr>
      </w:pPr>
    </w:p>
    <w:p w14:paraId="516D1FA9" w14:textId="736C6ECB" w:rsidR="00391158" w:rsidRPr="00391158" w:rsidRDefault="00391158" w:rsidP="00DB1D70">
      <w:pPr>
        <w:rPr>
          <w:rFonts w:ascii="Verdana" w:hAnsi="Verdana"/>
          <w:bCs/>
        </w:rPr>
      </w:pPr>
    </w:p>
    <w:p w14:paraId="6FDE3D92" w14:textId="77777777" w:rsidR="001D7C1E" w:rsidRDefault="001D7C1E" w:rsidP="001D7C1E">
      <w:pPr>
        <w:spacing w:after="0" w:line="240" w:lineRule="auto"/>
        <w:rPr>
          <w:rFonts w:ascii="Verdana" w:hAnsi="Verdana"/>
        </w:rPr>
      </w:pPr>
    </w:p>
    <w:p w14:paraId="0E24F011" w14:textId="77777777" w:rsidR="00C22A77" w:rsidRPr="00816EA6" w:rsidRDefault="00C22A77" w:rsidP="00C22A77">
      <w:pPr>
        <w:tabs>
          <w:tab w:val="left" w:pos="720"/>
        </w:tabs>
        <w:rPr>
          <w:rFonts w:ascii="Verdana" w:eastAsia="Batang" w:hAnsi="Verdana"/>
          <w:b/>
        </w:rPr>
      </w:pPr>
      <w:r w:rsidRPr="00816EA6">
        <w:rPr>
          <w:rFonts w:ascii="Verdana" w:eastAsia="Batang" w:hAnsi="Verdana"/>
          <w:b/>
          <w:u w:val="single"/>
        </w:rPr>
        <w:t xml:space="preserve">Personal </w:t>
      </w:r>
      <w:r w:rsidR="00C41E81" w:rsidRPr="00816EA6">
        <w:rPr>
          <w:rFonts w:ascii="Verdana" w:eastAsia="Batang" w:hAnsi="Verdana"/>
          <w:b/>
          <w:u w:val="single"/>
        </w:rPr>
        <w:t>Details</w:t>
      </w:r>
      <w:r w:rsidR="00C41E81" w:rsidRPr="00816EA6">
        <w:rPr>
          <w:rFonts w:ascii="Verdana" w:eastAsia="Batang" w:hAnsi="Verdana"/>
          <w:b/>
        </w:rPr>
        <w:t>:</w:t>
      </w: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3"/>
        <w:gridCol w:w="6397"/>
      </w:tblGrid>
      <w:tr w:rsidR="00C22A77" w:rsidRPr="00816EA6" w14:paraId="1D3DFC2C" w14:textId="77777777" w:rsidTr="007E25A6">
        <w:trPr>
          <w:trHeight w:val="899"/>
        </w:trPr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A1A7246" w14:textId="77777777" w:rsidR="00C22A77" w:rsidRPr="00816EA6" w:rsidRDefault="002522D3" w:rsidP="00A32E84">
            <w:pPr>
              <w:keepNext/>
              <w:rPr>
                <w:rFonts w:ascii="Verdana" w:eastAsia="Batang" w:hAnsi="Verdana"/>
                <w:b/>
              </w:rPr>
            </w:pPr>
            <w:r>
              <w:rPr>
                <w:rFonts w:ascii="Verdana" w:eastAsia="Batang" w:hAnsi="Verdana"/>
                <w:b/>
              </w:rPr>
              <w:t>R</w:t>
            </w:r>
            <w:r w:rsidRPr="002522D3">
              <w:rPr>
                <w:rFonts w:ascii="Verdana" w:eastAsia="Batang" w:hAnsi="Verdana"/>
                <w:b/>
              </w:rPr>
              <w:t xml:space="preserve">esidential </w:t>
            </w:r>
            <w:r w:rsidR="00C22A77" w:rsidRPr="00816EA6">
              <w:rPr>
                <w:rFonts w:ascii="Verdana" w:eastAsia="Batang" w:hAnsi="Verdana"/>
                <w:b/>
              </w:rPr>
              <w:t xml:space="preserve"> Address</w:t>
            </w:r>
          </w:p>
        </w:tc>
        <w:tc>
          <w:tcPr>
            <w:tcW w:w="6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39EC6D1" w14:textId="6C9421E8" w:rsidR="00C22A77" w:rsidRPr="00B96ACF" w:rsidRDefault="00B96ACF" w:rsidP="00E77A41">
            <w:pPr>
              <w:spacing w:line="48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r w:rsidR="007E25A6">
              <w:rPr>
                <w:rFonts w:ascii="Verdana" w:hAnsi="Verdana"/>
              </w:rPr>
              <w:t xml:space="preserve">Satveer Yadav chawl, </w:t>
            </w:r>
            <w:proofErr w:type="spellStart"/>
            <w:r w:rsidR="007E25A6">
              <w:rPr>
                <w:rFonts w:ascii="Verdana" w:hAnsi="Verdana"/>
              </w:rPr>
              <w:t>Appapada</w:t>
            </w:r>
            <w:proofErr w:type="spellEnd"/>
            <w:r w:rsidR="007E25A6">
              <w:rPr>
                <w:rFonts w:ascii="Verdana" w:hAnsi="Verdana"/>
              </w:rPr>
              <w:t>, Malad east , Mumbai 400097</w:t>
            </w:r>
            <w:r w:rsidR="00197D38">
              <w:rPr>
                <w:rFonts w:ascii="Verdana" w:hAnsi="Verdana"/>
              </w:rPr>
              <w:t>.</w:t>
            </w:r>
          </w:p>
        </w:tc>
      </w:tr>
      <w:tr w:rsidR="00C22A77" w:rsidRPr="00816EA6" w14:paraId="42511C7C" w14:textId="77777777" w:rsidTr="00A32E84">
        <w:trPr>
          <w:trHeight w:val="262"/>
        </w:trPr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DFFD8F5" w14:textId="77777777" w:rsidR="00C22A77" w:rsidRPr="00816EA6" w:rsidRDefault="00C22A77" w:rsidP="00A32E84">
            <w:pPr>
              <w:keepNext/>
              <w:rPr>
                <w:rFonts w:ascii="Verdana" w:eastAsia="Batang" w:hAnsi="Verdana"/>
                <w:b/>
              </w:rPr>
            </w:pPr>
            <w:r w:rsidRPr="00816EA6">
              <w:rPr>
                <w:rFonts w:ascii="Verdana" w:eastAsia="Batang" w:hAnsi="Verdana"/>
                <w:b/>
              </w:rPr>
              <w:t>Gender</w:t>
            </w:r>
          </w:p>
        </w:tc>
        <w:tc>
          <w:tcPr>
            <w:tcW w:w="6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B3318F5" w14:textId="77777777" w:rsidR="00C22A77" w:rsidRPr="00816EA6" w:rsidRDefault="00C22A77" w:rsidP="00A32E84">
            <w:pPr>
              <w:keepNext/>
              <w:rPr>
                <w:rFonts w:ascii="Verdana" w:eastAsia="Batang" w:hAnsi="Verdana"/>
              </w:rPr>
            </w:pPr>
            <w:r w:rsidRPr="00816EA6">
              <w:rPr>
                <w:rFonts w:ascii="Verdana" w:eastAsia="Batang" w:hAnsi="Verdana"/>
              </w:rPr>
              <w:t xml:space="preserve"> Male</w:t>
            </w:r>
          </w:p>
        </w:tc>
      </w:tr>
      <w:tr w:rsidR="00C22A77" w:rsidRPr="00816EA6" w14:paraId="2C3AEFC8" w14:textId="77777777" w:rsidTr="00A32E84">
        <w:trPr>
          <w:trHeight w:val="320"/>
        </w:trPr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CBEA4B4" w14:textId="77777777" w:rsidR="00C22A77" w:rsidRPr="00816EA6" w:rsidRDefault="00C22A77" w:rsidP="00A32E84">
            <w:pPr>
              <w:keepNext/>
              <w:rPr>
                <w:rFonts w:ascii="Verdana" w:eastAsia="Batang" w:hAnsi="Verdana"/>
                <w:b/>
              </w:rPr>
            </w:pPr>
            <w:r w:rsidRPr="00816EA6">
              <w:rPr>
                <w:rFonts w:ascii="Verdana" w:eastAsia="Batang" w:hAnsi="Verdana"/>
                <w:b/>
              </w:rPr>
              <w:t>Marital Status</w:t>
            </w:r>
          </w:p>
        </w:tc>
        <w:tc>
          <w:tcPr>
            <w:tcW w:w="6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8C15731" w14:textId="77777777" w:rsidR="00C22A77" w:rsidRPr="00816EA6" w:rsidRDefault="00C22A77" w:rsidP="00A32E84">
            <w:pPr>
              <w:keepNext/>
              <w:rPr>
                <w:rFonts w:ascii="Verdana" w:eastAsia="Batang" w:hAnsi="Verdana"/>
              </w:rPr>
            </w:pPr>
            <w:r w:rsidRPr="00816EA6">
              <w:rPr>
                <w:rFonts w:ascii="Verdana" w:eastAsia="Batang" w:hAnsi="Verdana"/>
              </w:rPr>
              <w:t xml:space="preserve"> Single</w:t>
            </w:r>
          </w:p>
        </w:tc>
      </w:tr>
      <w:tr w:rsidR="00C22A77" w:rsidRPr="00816EA6" w14:paraId="092E4A0E" w14:textId="77777777" w:rsidTr="00A32E84">
        <w:trPr>
          <w:trHeight w:val="320"/>
        </w:trPr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C0DA498" w14:textId="77777777" w:rsidR="00C22A77" w:rsidRPr="00816EA6" w:rsidRDefault="00C22A77" w:rsidP="00A32E84">
            <w:pPr>
              <w:keepNext/>
              <w:rPr>
                <w:rFonts w:ascii="Verdana" w:eastAsia="Batang" w:hAnsi="Verdana"/>
                <w:b/>
              </w:rPr>
            </w:pPr>
            <w:r w:rsidRPr="00816EA6">
              <w:rPr>
                <w:rFonts w:ascii="Verdana" w:eastAsia="Batang" w:hAnsi="Verdana"/>
                <w:b/>
              </w:rPr>
              <w:t>Languages Known</w:t>
            </w:r>
          </w:p>
        </w:tc>
        <w:tc>
          <w:tcPr>
            <w:tcW w:w="6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2704C5C" w14:textId="77777777" w:rsidR="00C22A77" w:rsidRPr="00816EA6" w:rsidRDefault="00C22A77" w:rsidP="00A32E84">
            <w:pPr>
              <w:rPr>
                <w:rFonts w:ascii="Verdana" w:eastAsia="Batang" w:hAnsi="Verdana"/>
              </w:rPr>
            </w:pPr>
            <w:r w:rsidRPr="00816EA6">
              <w:rPr>
                <w:rFonts w:ascii="Verdana" w:eastAsia="Batang" w:hAnsi="Verdana"/>
              </w:rPr>
              <w:t xml:space="preserve"> English, Marathi</w:t>
            </w:r>
            <w:r w:rsidR="00A4019D">
              <w:rPr>
                <w:rFonts w:ascii="Verdana" w:eastAsia="Batang" w:hAnsi="Verdana"/>
              </w:rPr>
              <w:t>, Hindi</w:t>
            </w:r>
          </w:p>
        </w:tc>
      </w:tr>
    </w:tbl>
    <w:p w14:paraId="39713FBC" w14:textId="77777777" w:rsidR="00C22A77" w:rsidRDefault="00094516" w:rsidP="00C22A77">
      <w:pPr>
        <w:tabs>
          <w:tab w:val="left" w:pos="720"/>
        </w:tabs>
        <w:rPr>
          <w:rFonts w:ascii="Verdana" w:eastAsia="Batang" w:hAnsi="Verdana"/>
          <w:b/>
        </w:rPr>
      </w:pPr>
      <w:r w:rsidRPr="00816EA6">
        <w:rPr>
          <w:rFonts w:ascii="Verdana" w:eastAsia="Batang" w:hAnsi="Verdana"/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0704EC" wp14:editId="0854C713">
                <wp:simplePos x="0" y="0"/>
                <wp:positionH relativeFrom="margin">
                  <wp:align>left</wp:align>
                </wp:positionH>
                <wp:positionV relativeFrom="paragraph">
                  <wp:posOffset>225425</wp:posOffset>
                </wp:positionV>
                <wp:extent cx="5696584" cy="1838325"/>
                <wp:effectExtent l="0" t="0" r="19050" b="2857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6584" cy="183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88719" w14:textId="77777777" w:rsidR="00464A17" w:rsidRDefault="00464A17" w:rsidP="00C22A77">
                            <w:pPr>
                              <w:rPr>
                                <w:rFonts w:ascii="Verdana" w:eastAsia="Batang" w:hAnsi="Verdana"/>
                                <w:b/>
                              </w:rPr>
                            </w:pPr>
                          </w:p>
                          <w:p w14:paraId="4A5397B5" w14:textId="77777777" w:rsidR="00C22A77" w:rsidRDefault="00C22A77" w:rsidP="00C22A77">
                            <w:pPr>
                              <w:rPr>
                                <w:rFonts w:ascii="Verdana" w:eastAsia="Batang" w:hAnsi="Verdana"/>
                                <w:b/>
                              </w:rPr>
                            </w:pPr>
                            <w:r w:rsidRPr="00464A17">
                              <w:rPr>
                                <w:rFonts w:ascii="Verdana" w:eastAsia="Batang" w:hAnsi="Verdana"/>
                                <w:b/>
                              </w:rPr>
                              <w:t xml:space="preserve">I hereby declare that all the above details given by me are true to the best of my Knowledge. </w:t>
                            </w:r>
                          </w:p>
                          <w:p w14:paraId="03EFDB7E" w14:textId="77777777" w:rsidR="004B08B9" w:rsidRDefault="004B08B9" w:rsidP="00C22A77">
                            <w:pPr>
                              <w:rPr>
                                <w:rFonts w:ascii="Verdana" w:eastAsia="Batang" w:hAnsi="Verdana"/>
                                <w:b/>
                              </w:rPr>
                            </w:pPr>
                          </w:p>
                          <w:p w14:paraId="23C410FF" w14:textId="2B80535A" w:rsidR="004B08B9" w:rsidRPr="008B53AA" w:rsidRDefault="00C22A77" w:rsidP="00464A17">
                            <w:pPr>
                              <w:rPr>
                                <w:rFonts w:ascii="Verdana" w:eastAsia="Batang" w:hAnsi="Verdana"/>
                                <w:b/>
                                <w:sz w:val="24"/>
                              </w:rPr>
                            </w:pPr>
                            <w:r w:rsidRPr="00464A17">
                              <w:rPr>
                                <w:rFonts w:ascii="Verdana" w:eastAsia="Batang" w:hAnsi="Verdana"/>
                                <w:b/>
                              </w:rPr>
                              <w:t xml:space="preserve">Date: </w:t>
                            </w:r>
                            <w:r w:rsidR="007A46C9">
                              <w:rPr>
                                <w:rFonts w:ascii="Verdana" w:eastAsia="Batang" w:hAnsi="Verdana"/>
                                <w:b/>
                              </w:rPr>
                              <w:t>15/03/2024</w:t>
                            </w:r>
                            <w:r w:rsidR="004B08B9">
                              <w:rPr>
                                <w:rFonts w:ascii="Verdana" w:eastAsia="Batang" w:hAnsi="Verdana"/>
                                <w:sz w:val="24"/>
                              </w:rPr>
                              <w:tab/>
                            </w:r>
                            <w:r w:rsidR="004B08B9">
                              <w:rPr>
                                <w:rFonts w:ascii="Verdana" w:eastAsia="Batang" w:hAnsi="Verdana"/>
                                <w:sz w:val="24"/>
                              </w:rPr>
                              <w:tab/>
                            </w:r>
                            <w:r w:rsidR="004B08B9">
                              <w:rPr>
                                <w:rFonts w:ascii="Verdana" w:eastAsia="Batang" w:hAnsi="Verdana"/>
                                <w:sz w:val="24"/>
                              </w:rPr>
                              <w:tab/>
                            </w:r>
                            <w:r w:rsidR="004B08B9">
                              <w:rPr>
                                <w:rFonts w:ascii="Verdana" w:eastAsia="Batang" w:hAnsi="Verdana"/>
                                <w:sz w:val="24"/>
                              </w:rPr>
                              <w:tab/>
                            </w:r>
                            <w:r w:rsidR="004B08B9">
                              <w:rPr>
                                <w:rFonts w:ascii="Verdana" w:eastAsia="Batang" w:hAnsi="Verdana"/>
                                <w:sz w:val="24"/>
                              </w:rPr>
                              <w:tab/>
                            </w:r>
                            <w:r w:rsidR="007A46C9">
                              <w:rPr>
                                <w:rFonts w:ascii="Verdana" w:eastAsia="Batang" w:hAnsi="Verdana"/>
                                <w:sz w:val="24"/>
                              </w:rPr>
                              <w:t xml:space="preserve">      </w:t>
                            </w:r>
                            <w:r w:rsidR="004B08B9" w:rsidRPr="008B53AA">
                              <w:rPr>
                                <w:rFonts w:ascii="Verdana" w:eastAsia="Batang" w:hAnsi="Verdana"/>
                                <w:b/>
                              </w:rPr>
                              <w:t>Yours Sincerely,</w:t>
                            </w:r>
                          </w:p>
                          <w:p w14:paraId="33CCBE29" w14:textId="5E6559AF" w:rsidR="004B08B9" w:rsidRPr="00464A17" w:rsidRDefault="004B08B9" w:rsidP="004B08B9">
                            <w:pPr>
                              <w:rPr>
                                <w:rFonts w:ascii="Verdana" w:eastAsia="Batang" w:hAnsi="Verdana"/>
                              </w:rPr>
                            </w:pPr>
                            <w:r w:rsidRPr="00464A17">
                              <w:rPr>
                                <w:rFonts w:ascii="Verdana" w:eastAsia="Batang" w:hAnsi="Verdana"/>
                                <w:b/>
                              </w:rPr>
                              <w:t xml:space="preserve">Place:  </w:t>
                            </w:r>
                            <w:r w:rsidRPr="00464A17">
                              <w:rPr>
                                <w:rFonts w:ascii="Verdana" w:eastAsia="Batang" w:hAnsi="Verdana"/>
                                <w:b/>
                                <w:u w:val="single"/>
                              </w:rPr>
                              <w:t>Mumbai</w:t>
                            </w:r>
                            <w:r w:rsidRPr="00464A17">
                              <w:rPr>
                                <w:rFonts w:ascii="Verdana" w:eastAsia="Batang" w:hAnsi="Verdana"/>
                                <w:b/>
                              </w:rPr>
                              <w:t xml:space="preserve">                                                            </w:t>
                            </w:r>
                            <w:r w:rsidR="008B53AA">
                              <w:rPr>
                                <w:rFonts w:ascii="Verdana" w:eastAsia="Batang" w:hAnsi="Verdan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Verdana" w:eastAsia="Batang" w:hAnsi="Verdana"/>
                                <w:b/>
                              </w:rPr>
                              <w:t xml:space="preserve"> </w:t>
                            </w:r>
                            <w:r w:rsidR="008B53AA">
                              <w:rPr>
                                <w:rFonts w:ascii="Verdana" w:eastAsia="Batang" w:hAnsi="Verdana"/>
                                <w:b/>
                              </w:rPr>
                              <w:t xml:space="preserve"> </w:t>
                            </w:r>
                            <w:r w:rsidR="007A46C9">
                              <w:rPr>
                                <w:rFonts w:ascii="Verdana" w:eastAsia="Batang" w:hAnsi="Verdana"/>
                              </w:rPr>
                              <w:t xml:space="preserve">Dhanish </w:t>
                            </w:r>
                            <w:proofErr w:type="spellStart"/>
                            <w:r w:rsidR="007A46C9">
                              <w:rPr>
                                <w:rFonts w:ascii="Verdana" w:eastAsia="Batang" w:hAnsi="Verdana"/>
                              </w:rPr>
                              <w:t>singh</w:t>
                            </w:r>
                            <w:proofErr w:type="spellEnd"/>
                            <w:r w:rsidRPr="008B53AA">
                              <w:rPr>
                                <w:rFonts w:ascii="Verdana" w:eastAsia="Batang" w:hAnsi="Verdana"/>
                              </w:rPr>
                              <w:t>.</w:t>
                            </w:r>
                          </w:p>
                          <w:p w14:paraId="50A7F539" w14:textId="77777777" w:rsidR="00464A17" w:rsidRPr="004B08B9" w:rsidRDefault="00C22A77" w:rsidP="00464A17">
                            <w:pPr>
                              <w:rPr>
                                <w:rFonts w:ascii="Verdana" w:eastAsia="Batang" w:hAnsi="Verdana"/>
                                <w:sz w:val="24"/>
                              </w:rPr>
                            </w:pPr>
                            <w:r w:rsidRPr="00464A17">
                              <w:rPr>
                                <w:rFonts w:ascii="Verdana" w:eastAsia="Batang" w:hAnsi="Verdana"/>
                                <w:sz w:val="24"/>
                              </w:rPr>
                              <w:tab/>
                            </w:r>
                            <w:r w:rsidRPr="00464A17">
                              <w:rPr>
                                <w:rFonts w:ascii="Verdana" w:eastAsia="Batang" w:hAnsi="Verdana"/>
                                <w:sz w:val="24"/>
                              </w:rPr>
                              <w:tab/>
                            </w:r>
                            <w:r w:rsidRPr="00464A17">
                              <w:rPr>
                                <w:rFonts w:ascii="Verdana" w:eastAsia="Batang" w:hAnsi="Verdana"/>
                                <w:sz w:val="24"/>
                              </w:rPr>
                              <w:tab/>
                            </w:r>
                            <w:r w:rsidRPr="00464A17">
                              <w:rPr>
                                <w:rFonts w:ascii="Verdana" w:eastAsia="Batang" w:hAnsi="Verdana"/>
                                <w:b/>
                              </w:rPr>
                              <w:t xml:space="preserve">                                                 </w:t>
                            </w:r>
                            <w:r w:rsidR="004B08B9">
                              <w:rPr>
                                <w:rFonts w:ascii="Verdana" w:eastAsia="Batang" w:hAnsi="Verdana"/>
                                <w:b/>
                              </w:rPr>
                              <w:t xml:space="preserve">   </w:t>
                            </w:r>
                          </w:p>
                          <w:p w14:paraId="56776CBD" w14:textId="77777777" w:rsidR="00C22A77" w:rsidRDefault="00C22A77" w:rsidP="00C22A77">
                            <w:pPr>
                              <w:jc w:val="center"/>
                              <w:rPr>
                                <w:rFonts w:ascii="Batang" w:eastAsia="Batang" w:hAnsi="Batang"/>
                                <w:sz w:val="24"/>
                              </w:rPr>
                            </w:pPr>
                            <w:r>
                              <w:rPr>
                                <w:rFonts w:eastAsia="Batang"/>
                                <w:sz w:val="24"/>
                              </w:rPr>
                              <w:t xml:space="preserve">         </w:t>
                            </w:r>
                            <w:r w:rsidR="004B08B9">
                              <w:rPr>
                                <w:rFonts w:eastAsia="Batang"/>
                                <w:sz w:val="24"/>
                              </w:rPr>
                              <w:tab/>
                            </w:r>
                            <w:r w:rsidR="004B08B9">
                              <w:rPr>
                                <w:rFonts w:eastAsia="Batang"/>
                                <w:sz w:val="24"/>
                              </w:rPr>
                              <w:tab/>
                            </w:r>
                            <w:r w:rsidR="004B08B9">
                              <w:rPr>
                                <w:rFonts w:eastAsia="Batang"/>
                                <w:sz w:val="24"/>
                              </w:rPr>
                              <w:tab/>
                            </w:r>
                            <w:r w:rsidR="004B08B9">
                              <w:rPr>
                                <w:rFonts w:eastAsia="Batang"/>
                                <w:sz w:val="24"/>
                              </w:rPr>
                              <w:tab/>
                            </w:r>
                            <w:r w:rsidR="004B08B9">
                              <w:rPr>
                                <w:rFonts w:eastAsia="Batang"/>
                                <w:sz w:val="24"/>
                              </w:rPr>
                              <w:tab/>
                            </w:r>
                            <w:r w:rsidR="004B08B9">
                              <w:rPr>
                                <w:rFonts w:eastAsia="Batang"/>
                                <w:sz w:val="24"/>
                              </w:rPr>
                              <w:tab/>
                            </w:r>
                            <w:r w:rsidR="004B08B9">
                              <w:rPr>
                                <w:rFonts w:eastAsia="Batang"/>
                                <w:sz w:val="24"/>
                              </w:rPr>
                              <w:tab/>
                            </w:r>
                            <w:r w:rsidR="004B08B9">
                              <w:rPr>
                                <w:rFonts w:eastAsia="Batang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eastAsia="Batang"/>
                                <w:sz w:val="24"/>
                              </w:rPr>
                              <w:t xml:space="preserve">   </w:t>
                            </w:r>
                          </w:p>
                          <w:p w14:paraId="3E93711E" w14:textId="77777777" w:rsidR="00C22A77" w:rsidRDefault="00C22A77" w:rsidP="00C22A77">
                            <w:pPr>
                              <w:jc w:val="center"/>
                              <w:rPr>
                                <w:rFonts w:ascii="Batang" w:eastAsia="Batang" w:hAnsi="Batang"/>
                                <w:sz w:val="24"/>
                              </w:rPr>
                            </w:pPr>
                          </w:p>
                          <w:p w14:paraId="3967594D" w14:textId="77777777" w:rsidR="00C22A77" w:rsidRDefault="00C22A77" w:rsidP="00C22A77">
                            <w:pPr>
                              <w:jc w:val="center"/>
                              <w:rPr>
                                <w:rFonts w:ascii="Batang" w:eastAsia="Batang" w:hAnsi="Batang"/>
                                <w:sz w:val="24"/>
                              </w:rPr>
                            </w:pPr>
                          </w:p>
                          <w:p w14:paraId="4CD9AACD" w14:textId="77777777" w:rsidR="00C22A77" w:rsidRDefault="00C22A77" w:rsidP="00C22A77">
                            <w:pPr>
                              <w:jc w:val="center"/>
                              <w:rPr>
                                <w:rFonts w:ascii="Batang" w:eastAsia="Batang" w:hAnsi="Batang"/>
                                <w:sz w:val="24"/>
                              </w:rPr>
                            </w:pPr>
                          </w:p>
                          <w:p w14:paraId="557A4D6B" w14:textId="77777777" w:rsidR="00C22A77" w:rsidRDefault="00C22A77" w:rsidP="00C22A77">
                            <w:pPr>
                              <w:keepNext/>
                              <w:rPr>
                                <w:rFonts w:ascii="Batang" w:eastAsia="Batang" w:hAnsi="Batang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eastAsia="Batang"/>
                                <w:b/>
                                <w:sz w:val="24"/>
                              </w:rPr>
                              <w:t xml:space="preserve">                                                                       </w:t>
                            </w:r>
                          </w:p>
                        </w:txbxContent>
                      </wps:txbx>
                      <wps:bodyPr rot="0" vert="horz" wrap="square" lIns="71755" tIns="22860" rIns="71755" bIns="2286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0704EC" id="Rectangle 7" o:spid="_x0000_s1026" style="position:absolute;margin-left:0;margin-top:17.75pt;width:448.55pt;height:144.7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" strokeweight=".25pt">
                <v:textbox inset="5.65pt,1.8pt,5.65pt,1.8pt">
                  <w:txbxContent>
                    <w:p w14:paraId="46A88719" w14:textId="77777777" w:rsidR="00464A17" w:rsidRDefault="00464A17" w:rsidP="00C22A77">
                      <w:pPr>
                        <w:rPr>
                          <w:rFonts w:ascii="Verdana" w:eastAsia="Batang" w:hAnsi="Verdana"/>
                          <w:b/>
                        </w:rPr>
                      </w:pPr>
                    </w:p>
                    <w:p w14:paraId="4A5397B5" w14:textId="77777777" w:rsidR="00C22A77" w:rsidRDefault="00C22A77" w:rsidP="00C22A77">
                      <w:pPr>
                        <w:rPr>
                          <w:rFonts w:ascii="Verdana" w:eastAsia="Batang" w:hAnsi="Verdana"/>
                          <w:b/>
                        </w:rPr>
                      </w:pPr>
                      <w:r w:rsidRPr="00464A17">
                        <w:rPr>
                          <w:rFonts w:ascii="Verdana" w:eastAsia="Batang" w:hAnsi="Verdana"/>
                          <w:b/>
                        </w:rPr>
                        <w:t xml:space="preserve">I hereby declare that all the above details given by me are true to the best of my Knowledge. </w:t>
                      </w:r>
                    </w:p>
                    <w:p w14:paraId="03EFDB7E" w14:textId="77777777" w:rsidR="004B08B9" w:rsidRDefault="004B08B9" w:rsidP="00C22A77">
                      <w:pPr>
                        <w:rPr>
                          <w:rFonts w:ascii="Verdana" w:eastAsia="Batang" w:hAnsi="Verdana"/>
                          <w:b/>
                        </w:rPr>
                      </w:pPr>
                    </w:p>
                    <w:p w14:paraId="23C410FF" w14:textId="2B80535A" w:rsidR="004B08B9" w:rsidRPr="008B53AA" w:rsidRDefault="00C22A77" w:rsidP="00464A17">
                      <w:pPr>
                        <w:rPr>
                          <w:rFonts w:ascii="Verdana" w:eastAsia="Batang" w:hAnsi="Verdana"/>
                          <w:b/>
                          <w:sz w:val="24"/>
                        </w:rPr>
                      </w:pPr>
                      <w:r w:rsidRPr="00464A17">
                        <w:rPr>
                          <w:rFonts w:ascii="Verdana" w:eastAsia="Batang" w:hAnsi="Verdana"/>
                          <w:b/>
                        </w:rPr>
                        <w:t xml:space="preserve">Date: </w:t>
                      </w:r>
                      <w:r w:rsidR="007A46C9">
                        <w:rPr>
                          <w:rFonts w:ascii="Verdana" w:eastAsia="Batang" w:hAnsi="Verdana"/>
                          <w:b/>
                        </w:rPr>
                        <w:t>15/03/2024</w:t>
                      </w:r>
                      <w:r w:rsidR="004B08B9">
                        <w:rPr>
                          <w:rFonts w:ascii="Verdana" w:eastAsia="Batang" w:hAnsi="Verdana"/>
                          <w:sz w:val="24"/>
                        </w:rPr>
                        <w:tab/>
                      </w:r>
                      <w:r w:rsidR="004B08B9">
                        <w:rPr>
                          <w:rFonts w:ascii="Verdana" w:eastAsia="Batang" w:hAnsi="Verdana"/>
                          <w:sz w:val="24"/>
                        </w:rPr>
                        <w:tab/>
                      </w:r>
                      <w:r w:rsidR="004B08B9">
                        <w:rPr>
                          <w:rFonts w:ascii="Verdana" w:eastAsia="Batang" w:hAnsi="Verdana"/>
                          <w:sz w:val="24"/>
                        </w:rPr>
                        <w:tab/>
                      </w:r>
                      <w:r w:rsidR="004B08B9">
                        <w:rPr>
                          <w:rFonts w:ascii="Verdana" w:eastAsia="Batang" w:hAnsi="Verdana"/>
                          <w:sz w:val="24"/>
                        </w:rPr>
                        <w:tab/>
                      </w:r>
                      <w:r w:rsidR="004B08B9">
                        <w:rPr>
                          <w:rFonts w:ascii="Verdana" w:eastAsia="Batang" w:hAnsi="Verdana"/>
                          <w:sz w:val="24"/>
                        </w:rPr>
                        <w:tab/>
                      </w:r>
                      <w:r w:rsidR="007A46C9">
                        <w:rPr>
                          <w:rFonts w:ascii="Verdana" w:eastAsia="Batang" w:hAnsi="Verdana"/>
                          <w:sz w:val="24"/>
                        </w:rPr>
                        <w:t xml:space="preserve">      </w:t>
                      </w:r>
                      <w:r w:rsidR="004B08B9" w:rsidRPr="008B53AA">
                        <w:rPr>
                          <w:rFonts w:ascii="Verdana" w:eastAsia="Batang" w:hAnsi="Verdana"/>
                          <w:b/>
                        </w:rPr>
                        <w:t>Yours Sincerely,</w:t>
                      </w:r>
                    </w:p>
                    <w:p w14:paraId="33CCBE29" w14:textId="5E6559AF" w:rsidR="004B08B9" w:rsidRPr="00464A17" w:rsidRDefault="004B08B9" w:rsidP="004B08B9">
                      <w:pPr>
                        <w:rPr>
                          <w:rFonts w:ascii="Verdana" w:eastAsia="Batang" w:hAnsi="Verdana"/>
                        </w:rPr>
                      </w:pPr>
                      <w:r w:rsidRPr="00464A17">
                        <w:rPr>
                          <w:rFonts w:ascii="Verdana" w:eastAsia="Batang" w:hAnsi="Verdana"/>
                          <w:b/>
                        </w:rPr>
                        <w:t xml:space="preserve">Place:  </w:t>
                      </w:r>
                      <w:r w:rsidRPr="00464A17">
                        <w:rPr>
                          <w:rFonts w:ascii="Verdana" w:eastAsia="Batang" w:hAnsi="Verdana"/>
                          <w:b/>
                          <w:u w:val="single"/>
                        </w:rPr>
                        <w:t>Mumbai</w:t>
                      </w:r>
                      <w:r w:rsidRPr="00464A17">
                        <w:rPr>
                          <w:rFonts w:ascii="Verdana" w:eastAsia="Batang" w:hAnsi="Verdana"/>
                          <w:b/>
                        </w:rPr>
                        <w:t xml:space="preserve">                                                            </w:t>
                      </w:r>
                      <w:r w:rsidR="008B53AA">
                        <w:rPr>
                          <w:rFonts w:ascii="Verdana" w:eastAsia="Batang" w:hAnsi="Verdana"/>
                          <w:b/>
                        </w:rPr>
                        <w:t xml:space="preserve"> </w:t>
                      </w:r>
                      <w:r>
                        <w:rPr>
                          <w:rFonts w:ascii="Verdana" w:eastAsia="Batang" w:hAnsi="Verdana"/>
                          <w:b/>
                        </w:rPr>
                        <w:t xml:space="preserve"> </w:t>
                      </w:r>
                      <w:r w:rsidR="008B53AA">
                        <w:rPr>
                          <w:rFonts w:ascii="Verdana" w:eastAsia="Batang" w:hAnsi="Verdana"/>
                          <w:b/>
                        </w:rPr>
                        <w:t xml:space="preserve"> </w:t>
                      </w:r>
                      <w:r w:rsidR="007A46C9">
                        <w:rPr>
                          <w:rFonts w:ascii="Verdana" w:eastAsia="Batang" w:hAnsi="Verdana"/>
                        </w:rPr>
                        <w:t xml:space="preserve">Dhanish </w:t>
                      </w:r>
                      <w:proofErr w:type="spellStart"/>
                      <w:r w:rsidR="007A46C9">
                        <w:rPr>
                          <w:rFonts w:ascii="Verdana" w:eastAsia="Batang" w:hAnsi="Verdana"/>
                        </w:rPr>
                        <w:t>singh</w:t>
                      </w:r>
                      <w:proofErr w:type="spellEnd"/>
                      <w:r w:rsidRPr="008B53AA">
                        <w:rPr>
                          <w:rFonts w:ascii="Verdana" w:eastAsia="Batang" w:hAnsi="Verdana"/>
                        </w:rPr>
                        <w:t>.</w:t>
                      </w:r>
                    </w:p>
                    <w:p w14:paraId="50A7F539" w14:textId="77777777" w:rsidR="00464A17" w:rsidRPr="004B08B9" w:rsidRDefault="00C22A77" w:rsidP="00464A17">
                      <w:pPr>
                        <w:rPr>
                          <w:rFonts w:ascii="Verdana" w:eastAsia="Batang" w:hAnsi="Verdana"/>
                          <w:sz w:val="24"/>
                        </w:rPr>
                      </w:pPr>
                      <w:r w:rsidRPr="00464A17">
                        <w:rPr>
                          <w:rFonts w:ascii="Verdana" w:eastAsia="Batang" w:hAnsi="Verdana"/>
                          <w:sz w:val="24"/>
                        </w:rPr>
                        <w:tab/>
                      </w:r>
                      <w:r w:rsidRPr="00464A17">
                        <w:rPr>
                          <w:rFonts w:ascii="Verdana" w:eastAsia="Batang" w:hAnsi="Verdana"/>
                          <w:sz w:val="24"/>
                        </w:rPr>
                        <w:tab/>
                      </w:r>
                      <w:r w:rsidRPr="00464A17">
                        <w:rPr>
                          <w:rFonts w:ascii="Verdana" w:eastAsia="Batang" w:hAnsi="Verdana"/>
                          <w:sz w:val="24"/>
                        </w:rPr>
                        <w:tab/>
                      </w:r>
                      <w:r w:rsidRPr="00464A17">
                        <w:rPr>
                          <w:rFonts w:ascii="Verdana" w:eastAsia="Batang" w:hAnsi="Verdana"/>
                          <w:b/>
                        </w:rPr>
                        <w:t xml:space="preserve">                                                 </w:t>
                      </w:r>
                      <w:r w:rsidR="004B08B9">
                        <w:rPr>
                          <w:rFonts w:ascii="Verdana" w:eastAsia="Batang" w:hAnsi="Verdana"/>
                          <w:b/>
                        </w:rPr>
                        <w:t xml:space="preserve">   </w:t>
                      </w:r>
                    </w:p>
                    <w:p w14:paraId="56776CBD" w14:textId="77777777" w:rsidR="00C22A77" w:rsidRDefault="00C22A77" w:rsidP="00C22A77">
                      <w:pPr>
                        <w:jc w:val="center"/>
                        <w:rPr>
                          <w:rFonts w:ascii="Batang" w:eastAsia="Batang" w:hAnsi="Batang"/>
                          <w:sz w:val="24"/>
                        </w:rPr>
                      </w:pPr>
                      <w:r>
                        <w:rPr>
                          <w:rFonts w:eastAsia="Batang"/>
                          <w:sz w:val="24"/>
                        </w:rPr>
                        <w:t xml:space="preserve">         </w:t>
                      </w:r>
                      <w:r w:rsidR="004B08B9">
                        <w:rPr>
                          <w:rFonts w:eastAsia="Batang"/>
                          <w:sz w:val="24"/>
                        </w:rPr>
                        <w:tab/>
                      </w:r>
                      <w:r w:rsidR="004B08B9">
                        <w:rPr>
                          <w:rFonts w:eastAsia="Batang"/>
                          <w:sz w:val="24"/>
                        </w:rPr>
                        <w:tab/>
                      </w:r>
                      <w:r w:rsidR="004B08B9">
                        <w:rPr>
                          <w:rFonts w:eastAsia="Batang"/>
                          <w:sz w:val="24"/>
                        </w:rPr>
                        <w:tab/>
                      </w:r>
                      <w:r w:rsidR="004B08B9">
                        <w:rPr>
                          <w:rFonts w:eastAsia="Batang"/>
                          <w:sz w:val="24"/>
                        </w:rPr>
                        <w:tab/>
                      </w:r>
                      <w:r w:rsidR="004B08B9">
                        <w:rPr>
                          <w:rFonts w:eastAsia="Batang"/>
                          <w:sz w:val="24"/>
                        </w:rPr>
                        <w:tab/>
                      </w:r>
                      <w:r w:rsidR="004B08B9">
                        <w:rPr>
                          <w:rFonts w:eastAsia="Batang"/>
                          <w:sz w:val="24"/>
                        </w:rPr>
                        <w:tab/>
                      </w:r>
                      <w:r w:rsidR="004B08B9">
                        <w:rPr>
                          <w:rFonts w:eastAsia="Batang"/>
                          <w:sz w:val="24"/>
                        </w:rPr>
                        <w:tab/>
                      </w:r>
                      <w:r w:rsidR="004B08B9">
                        <w:rPr>
                          <w:rFonts w:eastAsia="Batang"/>
                          <w:sz w:val="24"/>
                        </w:rPr>
                        <w:tab/>
                      </w:r>
                      <w:r>
                        <w:rPr>
                          <w:rFonts w:eastAsia="Batang"/>
                          <w:sz w:val="24"/>
                        </w:rPr>
                        <w:t xml:space="preserve">   </w:t>
                      </w:r>
                    </w:p>
                    <w:p w14:paraId="3E93711E" w14:textId="77777777" w:rsidR="00C22A77" w:rsidRDefault="00C22A77" w:rsidP="00C22A77">
                      <w:pPr>
                        <w:jc w:val="center"/>
                        <w:rPr>
                          <w:rFonts w:ascii="Batang" w:eastAsia="Batang" w:hAnsi="Batang"/>
                          <w:sz w:val="24"/>
                        </w:rPr>
                      </w:pPr>
                    </w:p>
                    <w:p w14:paraId="3967594D" w14:textId="77777777" w:rsidR="00C22A77" w:rsidRDefault="00C22A77" w:rsidP="00C22A77">
                      <w:pPr>
                        <w:jc w:val="center"/>
                        <w:rPr>
                          <w:rFonts w:ascii="Batang" w:eastAsia="Batang" w:hAnsi="Batang"/>
                          <w:sz w:val="24"/>
                        </w:rPr>
                      </w:pPr>
                    </w:p>
                    <w:p w14:paraId="4CD9AACD" w14:textId="77777777" w:rsidR="00C22A77" w:rsidRDefault="00C22A77" w:rsidP="00C22A77">
                      <w:pPr>
                        <w:jc w:val="center"/>
                        <w:rPr>
                          <w:rFonts w:ascii="Batang" w:eastAsia="Batang" w:hAnsi="Batang"/>
                          <w:sz w:val="24"/>
                        </w:rPr>
                      </w:pPr>
                    </w:p>
                    <w:p w14:paraId="557A4D6B" w14:textId="77777777" w:rsidR="00C22A77" w:rsidRDefault="00C22A77" w:rsidP="00C22A77">
                      <w:pPr>
                        <w:keepNext/>
                        <w:rPr>
                          <w:rFonts w:ascii="Batang" w:eastAsia="Batang" w:hAnsi="Batang"/>
                          <w:b/>
                          <w:sz w:val="24"/>
                        </w:rPr>
                      </w:pPr>
                      <w:r>
                        <w:rPr>
                          <w:rFonts w:eastAsia="Batang"/>
                          <w:b/>
                          <w:sz w:val="24"/>
                        </w:rPr>
                        <w:t xml:space="preserve">                                                               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41E81" w:rsidRPr="00816EA6">
        <w:rPr>
          <w:rFonts w:ascii="Verdana" w:eastAsia="Batang" w:hAnsi="Verdana"/>
          <w:b/>
          <w:u w:val="single"/>
        </w:rPr>
        <w:t>Declaration</w:t>
      </w:r>
      <w:r w:rsidR="00C41E81" w:rsidRPr="00816EA6">
        <w:rPr>
          <w:rFonts w:ascii="Verdana" w:eastAsia="Batang" w:hAnsi="Verdana"/>
          <w:b/>
        </w:rPr>
        <w:t>:</w:t>
      </w:r>
      <w:r w:rsidR="00176FDC">
        <w:rPr>
          <w:rFonts w:ascii="Verdana" w:eastAsia="Batang" w:hAnsi="Verdana"/>
          <w:b/>
        </w:rPr>
        <w:t xml:space="preserve"> </w:t>
      </w:r>
    </w:p>
    <w:p w14:paraId="48A6ED1B" w14:textId="77777777" w:rsidR="00464A17" w:rsidRDefault="00464A17" w:rsidP="00C22A77">
      <w:pPr>
        <w:tabs>
          <w:tab w:val="left" w:pos="720"/>
        </w:tabs>
        <w:rPr>
          <w:rFonts w:ascii="Verdana" w:eastAsia="Batang" w:hAnsi="Verdana"/>
          <w:b/>
        </w:rPr>
      </w:pPr>
    </w:p>
    <w:p w14:paraId="46E30E88" w14:textId="77777777" w:rsidR="00464A17" w:rsidRDefault="00464A17" w:rsidP="00C22A77">
      <w:pPr>
        <w:tabs>
          <w:tab w:val="left" w:pos="720"/>
        </w:tabs>
        <w:rPr>
          <w:rFonts w:ascii="Verdana" w:eastAsia="Batang" w:hAnsi="Verdana"/>
          <w:b/>
        </w:rPr>
      </w:pPr>
    </w:p>
    <w:p w14:paraId="0FB15C90" w14:textId="77777777" w:rsidR="00464A17" w:rsidRPr="00816EA6" w:rsidRDefault="00464A17" w:rsidP="00C22A77">
      <w:pPr>
        <w:tabs>
          <w:tab w:val="left" w:pos="720"/>
        </w:tabs>
        <w:rPr>
          <w:rFonts w:ascii="Verdana" w:eastAsia="Batang" w:hAnsi="Verdana"/>
          <w:b/>
        </w:rPr>
      </w:pPr>
    </w:p>
    <w:p w14:paraId="2238BC08" w14:textId="77777777" w:rsidR="00A06DFE" w:rsidRPr="0038728C" w:rsidRDefault="00A06DFE" w:rsidP="0038728C">
      <w:pPr>
        <w:tabs>
          <w:tab w:val="left" w:pos="720"/>
        </w:tabs>
        <w:rPr>
          <w:rFonts w:ascii="Verdana" w:eastAsia="Batang" w:hAnsi="Verdana"/>
          <w:b/>
        </w:rPr>
      </w:pPr>
    </w:p>
    <w:sectPr w:rsidR="00A06DFE" w:rsidRPr="0038728C" w:rsidSect="006F7368">
      <w:endnotePr>
        <w:numFmt w:val="decimal"/>
      </w:endnotePr>
      <w:pgSz w:w="12240" w:h="15840"/>
      <w:pgMar w:top="63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4540E" w14:textId="77777777" w:rsidR="006F7368" w:rsidRDefault="006F7368" w:rsidP="00235C3F">
      <w:pPr>
        <w:spacing w:after="0" w:line="240" w:lineRule="auto"/>
      </w:pPr>
      <w:r>
        <w:separator/>
      </w:r>
    </w:p>
  </w:endnote>
  <w:endnote w:type="continuationSeparator" w:id="0">
    <w:p w14:paraId="22820818" w14:textId="77777777" w:rsidR="006F7368" w:rsidRDefault="006F7368" w:rsidP="00235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ヒラギノ角ゴ Pro W3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F2C9F" w14:textId="77777777" w:rsidR="006F7368" w:rsidRDefault="006F7368" w:rsidP="00235C3F">
      <w:pPr>
        <w:spacing w:after="0" w:line="240" w:lineRule="auto"/>
      </w:pPr>
      <w:r>
        <w:separator/>
      </w:r>
    </w:p>
  </w:footnote>
  <w:footnote w:type="continuationSeparator" w:id="0">
    <w:p w14:paraId="19B2CF47" w14:textId="77777777" w:rsidR="006F7368" w:rsidRDefault="006F7368" w:rsidP="00235C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0"/>
    <w:lvl w:ilvl="0">
      <w:start w:val="1"/>
      <w:numFmt w:val="bullet"/>
      <w:lvlText w:val=""/>
      <w:lvlJc w:val="left"/>
      <w:pPr>
        <w:ind w:left="720" w:hanging="360"/>
      </w:pPr>
      <w:rPr>
        <w:rFonts w:ascii="Wingdings" w:eastAsia="Wingdings" w:hAnsi="Wingdings" w:hint="default"/>
        <w:sz w:val="20"/>
      </w:rPr>
    </w:lvl>
  </w:abstractNum>
  <w:abstractNum w:abstractNumId="2" w15:restartNumberingAfterBreak="0">
    <w:nsid w:val="00000005"/>
    <w:multiLevelType w:val="singleLevel"/>
    <w:tmpl w:val="00000000"/>
    <w:lvl w:ilvl="0">
      <w:start w:val="1"/>
      <w:numFmt w:val="bullet"/>
      <w:lvlText w:val=""/>
      <w:lvlJc w:val="left"/>
      <w:pPr>
        <w:ind w:left="720" w:hanging="360"/>
      </w:pPr>
      <w:rPr>
        <w:rFonts w:ascii="Wingdings" w:eastAsia="Wingdings" w:hAnsi="Wingdings" w:hint="default"/>
        <w:sz w:val="18"/>
      </w:rPr>
    </w:lvl>
  </w:abstractNum>
  <w:abstractNum w:abstractNumId="3" w15:restartNumberingAfterBreak="0">
    <w:nsid w:val="00000006"/>
    <w:multiLevelType w:val="singleLevel"/>
    <w:tmpl w:val="00000000"/>
    <w:lvl w:ilvl="0">
      <w:start w:val="1"/>
      <w:numFmt w:val="bullet"/>
      <w:lvlText w:val=""/>
      <w:lvlJc w:val="left"/>
      <w:pPr>
        <w:ind w:left="720" w:hanging="360"/>
      </w:pPr>
      <w:rPr>
        <w:rFonts w:ascii="Wingdings" w:eastAsia="Wingdings" w:hAnsi="Wingdings" w:hint="default"/>
        <w:sz w:val="20"/>
      </w:rPr>
    </w:lvl>
  </w:abstractNum>
  <w:abstractNum w:abstractNumId="4" w15:restartNumberingAfterBreak="0">
    <w:nsid w:val="00000007"/>
    <w:multiLevelType w:val="singleLevel"/>
    <w:tmpl w:val="00000000"/>
    <w:lvl w:ilvl="0">
      <w:start w:val="1"/>
      <w:numFmt w:val="bullet"/>
      <w:lvlText w:val=""/>
      <w:lvlJc w:val="left"/>
      <w:pPr>
        <w:ind w:left="720" w:hanging="360"/>
      </w:pPr>
      <w:rPr>
        <w:rFonts w:ascii="Wingdings" w:eastAsia="Wingdings" w:hAnsi="Wingdings" w:hint="default"/>
        <w:sz w:val="18"/>
      </w:rPr>
    </w:lvl>
  </w:abstractNum>
  <w:abstractNum w:abstractNumId="5" w15:restartNumberingAfterBreak="0">
    <w:nsid w:val="01596FD4"/>
    <w:multiLevelType w:val="hybridMultilevel"/>
    <w:tmpl w:val="C338C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D15A1"/>
    <w:multiLevelType w:val="multilevel"/>
    <w:tmpl w:val="02280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B02DDC"/>
    <w:multiLevelType w:val="hybridMultilevel"/>
    <w:tmpl w:val="0FB28C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2476FD"/>
    <w:multiLevelType w:val="hybridMultilevel"/>
    <w:tmpl w:val="25CC7DF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0055901">
    <w:abstractNumId w:val="3"/>
  </w:num>
  <w:num w:numId="2" w16cid:durableId="35669865">
    <w:abstractNumId w:val="4"/>
  </w:num>
  <w:num w:numId="3" w16cid:durableId="1368066371">
    <w:abstractNumId w:val="1"/>
  </w:num>
  <w:num w:numId="4" w16cid:durableId="274293592">
    <w:abstractNumId w:val="2"/>
  </w:num>
  <w:num w:numId="5" w16cid:durableId="993988638">
    <w:abstractNumId w:val="8"/>
  </w:num>
  <w:num w:numId="6" w16cid:durableId="1798376060">
    <w:abstractNumId w:val="7"/>
  </w:num>
  <w:num w:numId="7" w16cid:durableId="574127745">
    <w:abstractNumId w:val="0"/>
  </w:num>
  <w:num w:numId="8" w16cid:durableId="1610237641">
    <w:abstractNumId w:val="6"/>
  </w:num>
  <w:num w:numId="9" w16cid:durableId="6881435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A77"/>
    <w:rsid w:val="0000307F"/>
    <w:rsid w:val="00007B13"/>
    <w:rsid w:val="00007E64"/>
    <w:rsid w:val="00007FB1"/>
    <w:rsid w:val="00013051"/>
    <w:rsid w:val="000166B8"/>
    <w:rsid w:val="000276C6"/>
    <w:rsid w:val="00027B3D"/>
    <w:rsid w:val="00041637"/>
    <w:rsid w:val="00066ACF"/>
    <w:rsid w:val="000748FB"/>
    <w:rsid w:val="00077782"/>
    <w:rsid w:val="00086DF6"/>
    <w:rsid w:val="00091A7B"/>
    <w:rsid w:val="00094516"/>
    <w:rsid w:val="000A327B"/>
    <w:rsid w:val="000A345A"/>
    <w:rsid w:val="000B07D8"/>
    <w:rsid w:val="000B37C8"/>
    <w:rsid w:val="000C0194"/>
    <w:rsid w:val="000C5332"/>
    <w:rsid w:val="000E6B17"/>
    <w:rsid w:val="000F47BD"/>
    <w:rsid w:val="000F61F1"/>
    <w:rsid w:val="000F623A"/>
    <w:rsid w:val="001053C9"/>
    <w:rsid w:val="0010783E"/>
    <w:rsid w:val="0014295F"/>
    <w:rsid w:val="00151E60"/>
    <w:rsid w:val="00153149"/>
    <w:rsid w:val="00164EC3"/>
    <w:rsid w:val="00176FDC"/>
    <w:rsid w:val="001863D6"/>
    <w:rsid w:val="001870E5"/>
    <w:rsid w:val="00196DB7"/>
    <w:rsid w:val="00197D38"/>
    <w:rsid w:val="001A08F8"/>
    <w:rsid w:val="001A40B9"/>
    <w:rsid w:val="001A5E38"/>
    <w:rsid w:val="001B139F"/>
    <w:rsid w:val="001B205F"/>
    <w:rsid w:val="001B424F"/>
    <w:rsid w:val="001D5D6D"/>
    <w:rsid w:val="001D727A"/>
    <w:rsid w:val="001D7C1E"/>
    <w:rsid w:val="001E34B7"/>
    <w:rsid w:val="001E3E57"/>
    <w:rsid w:val="001E3FFE"/>
    <w:rsid w:val="00205169"/>
    <w:rsid w:val="002071BB"/>
    <w:rsid w:val="00231A91"/>
    <w:rsid w:val="00235C3F"/>
    <w:rsid w:val="002421F3"/>
    <w:rsid w:val="002522D3"/>
    <w:rsid w:val="00264769"/>
    <w:rsid w:val="0027773A"/>
    <w:rsid w:val="002909EC"/>
    <w:rsid w:val="002955E2"/>
    <w:rsid w:val="002C0BDC"/>
    <w:rsid w:val="002C72F4"/>
    <w:rsid w:val="002D1A1C"/>
    <w:rsid w:val="002E5999"/>
    <w:rsid w:val="002F7FDE"/>
    <w:rsid w:val="00317253"/>
    <w:rsid w:val="00340657"/>
    <w:rsid w:val="00341E85"/>
    <w:rsid w:val="00342324"/>
    <w:rsid w:val="003423F5"/>
    <w:rsid w:val="0034371A"/>
    <w:rsid w:val="0034581C"/>
    <w:rsid w:val="00357624"/>
    <w:rsid w:val="00372C32"/>
    <w:rsid w:val="00385EB4"/>
    <w:rsid w:val="0038728C"/>
    <w:rsid w:val="00391158"/>
    <w:rsid w:val="00397817"/>
    <w:rsid w:val="003A7A57"/>
    <w:rsid w:val="003B222E"/>
    <w:rsid w:val="003C186B"/>
    <w:rsid w:val="003C2B5A"/>
    <w:rsid w:val="003C3114"/>
    <w:rsid w:val="003D470E"/>
    <w:rsid w:val="003E1D74"/>
    <w:rsid w:val="003E40E6"/>
    <w:rsid w:val="003E52AC"/>
    <w:rsid w:val="003F17BD"/>
    <w:rsid w:val="003F5E04"/>
    <w:rsid w:val="00410625"/>
    <w:rsid w:val="00416EC5"/>
    <w:rsid w:val="00421545"/>
    <w:rsid w:val="00423290"/>
    <w:rsid w:val="0043462F"/>
    <w:rsid w:val="00453852"/>
    <w:rsid w:val="00464A17"/>
    <w:rsid w:val="00475224"/>
    <w:rsid w:val="004902F2"/>
    <w:rsid w:val="004B08B9"/>
    <w:rsid w:val="004C701A"/>
    <w:rsid w:val="004D5701"/>
    <w:rsid w:val="004F197C"/>
    <w:rsid w:val="005256A4"/>
    <w:rsid w:val="00543C4E"/>
    <w:rsid w:val="0055444A"/>
    <w:rsid w:val="00596BF7"/>
    <w:rsid w:val="005E01DD"/>
    <w:rsid w:val="005F176C"/>
    <w:rsid w:val="005F4E27"/>
    <w:rsid w:val="00600AB4"/>
    <w:rsid w:val="00604A35"/>
    <w:rsid w:val="00624912"/>
    <w:rsid w:val="00634D46"/>
    <w:rsid w:val="00643AD1"/>
    <w:rsid w:val="00650170"/>
    <w:rsid w:val="006527FD"/>
    <w:rsid w:val="00655B70"/>
    <w:rsid w:val="00661527"/>
    <w:rsid w:val="00663493"/>
    <w:rsid w:val="00664872"/>
    <w:rsid w:val="00671E15"/>
    <w:rsid w:val="006726CC"/>
    <w:rsid w:val="0067560F"/>
    <w:rsid w:val="006C29E7"/>
    <w:rsid w:val="006C62F1"/>
    <w:rsid w:val="006C724E"/>
    <w:rsid w:val="006D7967"/>
    <w:rsid w:val="006E167F"/>
    <w:rsid w:val="006E1EA6"/>
    <w:rsid w:val="006E7012"/>
    <w:rsid w:val="006F7368"/>
    <w:rsid w:val="00711D65"/>
    <w:rsid w:val="0071406C"/>
    <w:rsid w:val="007169FC"/>
    <w:rsid w:val="00717787"/>
    <w:rsid w:val="0073211B"/>
    <w:rsid w:val="007534F0"/>
    <w:rsid w:val="00755F8B"/>
    <w:rsid w:val="007575EA"/>
    <w:rsid w:val="00765394"/>
    <w:rsid w:val="00774D31"/>
    <w:rsid w:val="00776BB8"/>
    <w:rsid w:val="00790657"/>
    <w:rsid w:val="007939F9"/>
    <w:rsid w:val="007A46C9"/>
    <w:rsid w:val="007C5F19"/>
    <w:rsid w:val="007D53C1"/>
    <w:rsid w:val="007E10A3"/>
    <w:rsid w:val="007E25A6"/>
    <w:rsid w:val="007E7372"/>
    <w:rsid w:val="008013C5"/>
    <w:rsid w:val="008151A1"/>
    <w:rsid w:val="0081752E"/>
    <w:rsid w:val="00827273"/>
    <w:rsid w:val="00827BA5"/>
    <w:rsid w:val="00832BFA"/>
    <w:rsid w:val="008421AC"/>
    <w:rsid w:val="00845D40"/>
    <w:rsid w:val="008517DC"/>
    <w:rsid w:val="008671D3"/>
    <w:rsid w:val="008703DD"/>
    <w:rsid w:val="008757AB"/>
    <w:rsid w:val="00890CA8"/>
    <w:rsid w:val="008A1828"/>
    <w:rsid w:val="008A4577"/>
    <w:rsid w:val="008A51E6"/>
    <w:rsid w:val="008B53AA"/>
    <w:rsid w:val="008C7B4D"/>
    <w:rsid w:val="008F3C88"/>
    <w:rsid w:val="008F6F93"/>
    <w:rsid w:val="009061B9"/>
    <w:rsid w:val="0093192D"/>
    <w:rsid w:val="00945F00"/>
    <w:rsid w:val="00945F46"/>
    <w:rsid w:val="00960D60"/>
    <w:rsid w:val="009738F7"/>
    <w:rsid w:val="009840D1"/>
    <w:rsid w:val="009901EF"/>
    <w:rsid w:val="00990D0D"/>
    <w:rsid w:val="00997EC7"/>
    <w:rsid w:val="009B2999"/>
    <w:rsid w:val="009B534B"/>
    <w:rsid w:val="009C2D09"/>
    <w:rsid w:val="009E0049"/>
    <w:rsid w:val="009E0F46"/>
    <w:rsid w:val="009F3B18"/>
    <w:rsid w:val="00A02A75"/>
    <w:rsid w:val="00A06DFE"/>
    <w:rsid w:val="00A0715B"/>
    <w:rsid w:val="00A10C5C"/>
    <w:rsid w:val="00A4019D"/>
    <w:rsid w:val="00A47BA0"/>
    <w:rsid w:val="00A51320"/>
    <w:rsid w:val="00A6080B"/>
    <w:rsid w:val="00A80850"/>
    <w:rsid w:val="00A80D84"/>
    <w:rsid w:val="00AA6FE7"/>
    <w:rsid w:val="00AB1B87"/>
    <w:rsid w:val="00AC0601"/>
    <w:rsid w:val="00AC1AEF"/>
    <w:rsid w:val="00AC2BA7"/>
    <w:rsid w:val="00AD545A"/>
    <w:rsid w:val="00AE2EAA"/>
    <w:rsid w:val="00AE49A3"/>
    <w:rsid w:val="00AF05BD"/>
    <w:rsid w:val="00AF6FFF"/>
    <w:rsid w:val="00AF7CC6"/>
    <w:rsid w:val="00B054CC"/>
    <w:rsid w:val="00B13301"/>
    <w:rsid w:val="00B31B16"/>
    <w:rsid w:val="00B355E7"/>
    <w:rsid w:val="00B64BD6"/>
    <w:rsid w:val="00B65AF5"/>
    <w:rsid w:val="00B65B2E"/>
    <w:rsid w:val="00B66416"/>
    <w:rsid w:val="00B66676"/>
    <w:rsid w:val="00B74771"/>
    <w:rsid w:val="00B828E2"/>
    <w:rsid w:val="00B96ACF"/>
    <w:rsid w:val="00BA0A50"/>
    <w:rsid w:val="00BB0BF0"/>
    <w:rsid w:val="00BD4B45"/>
    <w:rsid w:val="00BE70CB"/>
    <w:rsid w:val="00BF7715"/>
    <w:rsid w:val="00C22A77"/>
    <w:rsid w:val="00C2581C"/>
    <w:rsid w:val="00C31D12"/>
    <w:rsid w:val="00C329B4"/>
    <w:rsid w:val="00C35607"/>
    <w:rsid w:val="00C41E81"/>
    <w:rsid w:val="00C44B4C"/>
    <w:rsid w:val="00C743CB"/>
    <w:rsid w:val="00C82734"/>
    <w:rsid w:val="00C83FFC"/>
    <w:rsid w:val="00C92E73"/>
    <w:rsid w:val="00C97C33"/>
    <w:rsid w:val="00CA350E"/>
    <w:rsid w:val="00CB5B74"/>
    <w:rsid w:val="00CC694D"/>
    <w:rsid w:val="00CC78CB"/>
    <w:rsid w:val="00CD4BFF"/>
    <w:rsid w:val="00CE16E5"/>
    <w:rsid w:val="00CE5069"/>
    <w:rsid w:val="00D06A8B"/>
    <w:rsid w:val="00D13803"/>
    <w:rsid w:val="00D3507E"/>
    <w:rsid w:val="00D41E5D"/>
    <w:rsid w:val="00D63C2E"/>
    <w:rsid w:val="00D73399"/>
    <w:rsid w:val="00D81B8E"/>
    <w:rsid w:val="00DA0B99"/>
    <w:rsid w:val="00DB1D70"/>
    <w:rsid w:val="00DD23C0"/>
    <w:rsid w:val="00DD2885"/>
    <w:rsid w:val="00DD2CD7"/>
    <w:rsid w:val="00DF2E14"/>
    <w:rsid w:val="00DF47DB"/>
    <w:rsid w:val="00DF7910"/>
    <w:rsid w:val="00E1394F"/>
    <w:rsid w:val="00E34E14"/>
    <w:rsid w:val="00E40711"/>
    <w:rsid w:val="00E47AB8"/>
    <w:rsid w:val="00E47D4C"/>
    <w:rsid w:val="00E57524"/>
    <w:rsid w:val="00E77A41"/>
    <w:rsid w:val="00EA3F29"/>
    <w:rsid w:val="00EA4F60"/>
    <w:rsid w:val="00EC017B"/>
    <w:rsid w:val="00EC6389"/>
    <w:rsid w:val="00ED4C9B"/>
    <w:rsid w:val="00EF683F"/>
    <w:rsid w:val="00EF7496"/>
    <w:rsid w:val="00EF7E28"/>
    <w:rsid w:val="00F25E31"/>
    <w:rsid w:val="00F25F09"/>
    <w:rsid w:val="00F2763A"/>
    <w:rsid w:val="00F33906"/>
    <w:rsid w:val="00F465D8"/>
    <w:rsid w:val="00F4734F"/>
    <w:rsid w:val="00F50ECF"/>
    <w:rsid w:val="00F65F7D"/>
    <w:rsid w:val="00F8143B"/>
    <w:rsid w:val="00F91E70"/>
    <w:rsid w:val="00FC6446"/>
    <w:rsid w:val="00FC67B6"/>
    <w:rsid w:val="00FE3E9A"/>
    <w:rsid w:val="00FE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1EE0F"/>
  <w15:docId w15:val="{270F257E-345F-4D02-8546-08F766CF4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qFormat/>
    <w:rsid w:val="00C22A77"/>
    <w:pPr>
      <w:spacing w:after="0" w:line="240" w:lineRule="auto"/>
      <w:outlineLvl w:val="0"/>
    </w:pPr>
    <w:rPr>
      <w:rFonts w:ascii="Helvetica Neue" w:eastAsia="ヒラギノ角ゴ Pro W3" w:hAnsi="Helvetica Neue" w:cs="Times New Roman"/>
      <w:color w:val="DA5420"/>
      <w:spacing w:val="12"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33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2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2A77"/>
    <w:rPr>
      <w:rFonts w:ascii="Helvetica Neue" w:eastAsia="ヒラギノ角ゴ Pro W3" w:hAnsi="Helvetica Neue" w:cs="Times New Roman"/>
      <w:color w:val="DA5420"/>
      <w:spacing w:val="12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C3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35C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C3F"/>
  </w:style>
  <w:style w:type="paragraph" w:styleId="Footer">
    <w:name w:val="footer"/>
    <w:basedOn w:val="Normal"/>
    <w:link w:val="FooterChar"/>
    <w:uiPriority w:val="99"/>
    <w:unhideWhenUsed/>
    <w:rsid w:val="00235C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C3F"/>
  </w:style>
  <w:style w:type="character" w:customStyle="1" w:styleId="Heading2Char">
    <w:name w:val="Heading 2 Char"/>
    <w:basedOn w:val="DefaultParagraphFont"/>
    <w:link w:val="Heading2"/>
    <w:uiPriority w:val="9"/>
    <w:rsid w:val="00B133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781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C72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9" w:color="DADCE0"/>
                <w:right w:val="none" w:sz="0" w:space="0" w:color="auto"/>
              </w:divBdr>
              <w:divsChild>
                <w:div w:id="211204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16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8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95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92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7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16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59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26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384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76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898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592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920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3452438">
                                                              <w:marLeft w:val="0"/>
                                                              <w:marRight w:val="0"/>
                                                              <w:marTop w:val="195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5772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1260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3791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92751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91715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2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19481-8F88-4447-B0DD-73CC90E42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SANAP</dc:creator>
  <cp:lastModifiedBy>Dhanish Singh</cp:lastModifiedBy>
  <cp:revision>10</cp:revision>
  <dcterms:created xsi:type="dcterms:W3CDTF">2024-03-15T12:02:00Z</dcterms:created>
  <dcterms:modified xsi:type="dcterms:W3CDTF">2024-03-16T15:22:00Z</dcterms:modified>
</cp:coreProperties>
</file>